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Default Extension="xml" ContentType="application/xml"/>
  <Default Extension="jpeg" ContentType="image/jpeg"/>
  <Override PartName="/word/webSettings.xml" ContentType="application/vnd.openxmlformats-officedocument.wordprocessingml.webSettings+xml"/>
  <Default Extension="bin" ContentType="application/vnd.openxmlformats-officedocument.wordprocessingml.printerSettings"/>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7800" w:rsidRPr="002209CC" w:rsidRDefault="00101939" w:rsidP="00101939">
      <w:pPr>
        <w:rPr>
          <w:rFonts w:ascii="Akzidenz Grotesk BE" w:hAnsi="Akzidenz Grotesk BE"/>
          <w:sz w:val="22"/>
          <w:lang w:val="en-US"/>
        </w:rPr>
      </w:pPr>
      <w:r w:rsidRPr="002209CC">
        <w:rPr>
          <w:rFonts w:ascii="Akzidenz Grotesk BE" w:hAnsi="Akzidenz Grotesk BE"/>
          <w:b/>
          <w:sz w:val="28"/>
          <w:lang w:val="en-US"/>
        </w:rPr>
        <w:t>B</w:t>
      </w:r>
      <w:r w:rsidR="00D93A8F" w:rsidRPr="002209CC">
        <w:rPr>
          <w:rFonts w:ascii="Akzidenz Grotesk BE" w:hAnsi="Akzidenz Grotesk BE"/>
          <w:b/>
          <w:sz w:val="28"/>
          <w:lang w:val="en-US"/>
        </w:rPr>
        <w:t>oel Mörner</w:t>
      </w:r>
      <w:r w:rsidR="00222A81" w:rsidRPr="002209CC">
        <w:rPr>
          <w:rFonts w:ascii="Akzidenz Grotesk BE" w:hAnsi="Akzidenz Grotesk BE"/>
          <w:b/>
          <w:sz w:val="28"/>
          <w:lang w:val="en-US"/>
        </w:rPr>
        <w:tab/>
      </w:r>
      <w:r w:rsidR="00222A81" w:rsidRPr="002209CC">
        <w:rPr>
          <w:rFonts w:ascii="Akzidenz Grotesk BE" w:hAnsi="Akzidenz Grotesk BE"/>
          <w:b/>
          <w:sz w:val="28"/>
          <w:lang w:val="en-US"/>
        </w:rPr>
        <w:tab/>
        <w:t>CV</w:t>
      </w:r>
    </w:p>
    <w:p w:rsidR="00101939" w:rsidRPr="002209CC" w:rsidRDefault="00101939" w:rsidP="00101939">
      <w:pPr>
        <w:rPr>
          <w:rFonts w:ascii="Akzidenz Grotesk BE" w:hAnsi="Akzidenz Grotesk BE"/>
          <w:sz w:val="22"/>
          <w:lang w:val="en-US"/>
        </w:rPr>
      </w:pPr>
      <w:r w:rsidRPr="002209CC">
        <w:rPr>
          <w:rFonts w:ascii="Akzidenz Grotesk BE" w:hAnsi="Akzidenz Grotesk BE"/>
          <w:sz w:val="22"/>
          <w:lang w:val="en-US"/>
        </w:rPr>
        <w:t>Hedinsgatan 11</w:t>
      </w:r>
    </w:p>
    <w:p w:rsidR="00101939" w:rsidRPr="002209CC" w:rsidRDefault="00101939" w:rsidP="00101939">
      <w:pPr>
        <w:rPr>
          <w:rFonts w:ascii="Akzidenz Grotesk BE" w:hAnsi="Akzidenz Grotesk BE"/>
          <w:sz w:val="22"/>
          <w:lang w:val="en-US"/>
        </w:rPr>
      </w:pPr>
      <w:r w:rsidRPr="002209CC">
        <w:rPr>
          <w:rFonts w:ascii="Akzidenz Grotesk BE" w:hAnsi="Akzidenz Grotesk BE"/>
          <w:sz w:val="22"/>
          <w:lang w:val="en-US"/>
        </w:rPr>
        <w:t>115 33 Stockholm</w:t>
      </w:r>
    </w:p>
    <w:p w:rsidR="00101939" w:rsidRPr="002209CC" w:rsidRDefault="00101939" w:rsidP="00101939">
      <w:pPr>
        <w:rPr>
          <w:rFonts w:ascii="Akzidenz Grotesk BE" w:hAnsi="Akzidenz Grotesk BE"/>
          <w:sz w:val="20"/>
          <w:lang w:val="en-US"/>
        </w:rPr>
      </w:pPr>
      <w:r w:rsidRPr="002209CC">
        <w:rPr>
          <w:rFonts w:ascii="Akzidenz Grotesk BE" w:hAnsi="Akzidenz Grotesk BE"/>
          <w:sz w:val="20"/>
          <w:lang w:val="en-US"/>
        </w:rPr>
        <w:t xml:space="preserve">Telefon:  </w:t>
      </w:r>
      <w:r w:rsidRPr="002209CC">
        <w:rPr>
          <w:rFonts w:ascii="Akzidenz Grotesk BE" w:hAnsi="Akzidenz Grotesk BE"/>
          <w:sz w:val="20"/>
          <w:lang w:val="en-US"/>
        </w:rPr>
        <w:tab/>
        <w:t>08- 663 62 33</w:t>
      </w:r>
    </w:p>
    <w:p w:rsidR="00101939" w:rsidRPr="002209CC" w:rsidRDefault="00101939" w:rsidP="00101939">
      <w:pPr>
        <w:rPr>
          <w:rFonts w:ascii="Akzidenz Grotesk BE" w:hAnsi="Akzidenz Grotesk BE"/>
          <w:sz w:val="20"/>
          <w:lang w:val="en-US"/>
        </w:rPr>
      </w:pPr>
      <w:r w:rsidRPr="002209CC">
        <w:rPr>
          <w:rFonts w:ascii="Akzidenz Grotesk BE" w:hAnsi="Akzidenz Grotesk BE"/>
          <w:sz w:val="20"/>
          <w:lang w:val="en-US"/>
        </w:rPr>
        <w:t xml:space="preserve">Mobil:     </w:t>
      </w:r>
      <w:r w:rsidRPr="002209CC">
        <w:rPr>
          <w:rFonts w:ascii="Akzidenz Grotesk BE" w:hAnsi="Akzidenz Grotesk BE"/>
          <w:sz w:val="20"/>
          <w:lang w:val="en-US"/>
        </w:rPr>
        <w:tab/>
        <w:t>070- 755 68 81</w:t>
      </w:r>
    </w:p>
    <w:p w:rsidR="00101939" w:rsidRPr="002209CC" w:rsidRDefault="00101939" w:rsidP="00101939">
      <w:pPr>
        <w:rPr>
          <w:rFonts w:ascii="Akzidenz Grotesk BE" w:hAnsi="Akzidenz Grotesk BE"/>
          <w:lang w:val="en-US"/>
        </w:rPr>
      </w:pPr>
      <w:r w:rsidRPr="002209CC">
        <w:rPr>
          <w:rFonts w:ascii="Akzidenz Grotesk BE" w:hAnsi="Akzidenz Grotesk BE"/>
          <w:sz w:val="20"/>
          <w:lang w:val="en-US"/>
        </w:rPr>
        <w:t xml:space="preserve">E-post:   </w:t>
      </w:r>
      <w:r w:rsidRPr="002209CC">
        <w:rPr>
          <w:rFonts w:ascii="Akzidenz Grotesk BE" w:hAnsi="Akzidenz Grotesk BE"/>
          <w:sz w:val="20"/>
          <w:lang w:val="en-US"/>
        </w:rPr>
        <w:tab/>
      </w:r>
      <w:hyperlink r:id="rId5" w:history="1">
        <w:r w:rsidRPr="002209CC">
          <w:rPr>
            <w:rStyle w:val="Hyperlnk"/>
            <w:rFonts w:ascii="Akzidenz Grotesk BE" w:hAnsi="Akzidenz Grotesk BE"/>
            <w:sz w:val="20"/>
            <w:lang w:val="en-US"/>
          </w:rPr>
          <w:t>boel.morner@earheart.se</w:t>
        </w:r>
      </w:hyperlink>
    </w:p>
    <w:p w:rsidR="007D7A28" w:rsidRPr="002209CC" w:rsidRDefault="00101939" w:rsidP="007D7A28">
      <w:pPr>
        <w:rPr>
          <w:rFonts w:ascii="Akzidenz Grotesk BE" w:hAnsi="Akzidenz Grotesk BE"/>
          <w:sz w:val="20"/>
          <w:lang w:val="en-US"/>
        </w:rPr>
      </w:pPr>
      <w:r w:rsidRPr="002209CC">
        <w:rPr>
          <w:rFonts w:ascii="Akzidenz Grotesk BE" w:hAnsi="Akzidenz Grotesk BE"/>
          <w:sz w:val="20"/>
          <w:lang w:val="en-US"/>
        </w:rPr>
        <w:t xml:space="preserve">Född:      </w:t>
      </w:r>
      <w:r w:rsidRPr="002209CC">
        <w:rPr>
          <w:rFonts w:ascii="Akzidenz Grotesk BE" w:hAnsi="Akzidenz Grotesk BE"/>
          <w:sz w:val="20"/>
          <w:lang w:val="en-US"/>
        </w:rPr>
        <w:tab/>
        <w:t>1968</w:t>
      </w:r>
    </w:p>
    <w:p w:rsidR="0039696C" w:rsidRPr="002209CC" w:rsidRDefault="007D7A28" w:rsidP="007D7A28">
      <w:pPr>
        <w:rPr>
          <w:rFonts w:ascii="Akzidenz Grotesk BE" w:hAnsi="Akzidenz Grotesk BE"/>
          <w:sz w:val="20"/>
          <w:lang w:val="en-US"/>
        </w:rPr>
      </w:pPr>
      <w:r w:rsidRPr="002209CC">
        <w:rPr>
          <w:rFonts w:ascii="Akzidenz Grotesk BE" w:hAnsi="Akzidenz Grotesk BE"/>
          <w:sz w:val="20"/>
          <w:lang w:val="en-US"/>
        </w:rPr>
        <w:t xml:space="preserve">Civil Status: </w:t>
      </w:r>
      <w:r w:rsidRPr="002209CC">
        <w:rPr>
          <w:rFonts w:ascii="Akzidenz Grotesk BE" w:hAnsi="Akzidenz Grotesk BE"/>
          <w:sz w:val="20"/>
          <w:lang w:val="en-US"/>
        </w:rPr>
        <w:tab/>
        <w:t xml:space="preserve">Married to Johan who works in </w:t>
      </w:r>
      <w:r w:rsidRPr="002209CC">
        <w:rPr>
          <w:rFonts w:ascii="Akzidenz Grotesk BE" w:hAnsi="Akzidenz Grotesk BE"/>
          <w:sz w:val="20"/>
          <w:lang w:val="en-US"/>
        </w:rPr>
        <w:tab/>
        <w:t>finance, 3 children born -00,-02,-06</w:t>
      </w:r>
      <w:r w:rsidR="00101939" w:rsidRPr="002209CC">
        <w:rPr>
          <w:rFonts w:ascii="Akzidenz Grotesk BE" w:hAnsi="Akzidenz Grotesk BE"/>
          <w:sz w:val="20"/>
          <w:lang w:val="en-US"/>
        </w:rPr>
        <w:t xml:space="preserve"> </w:t>
      </w:r>
    </w:p>
    <w:p w:rsidR="0039696C" w:rsidRPr="002209CC" w:rsidRDefault="00872F18" w:rsidP="00DC3919">
      <w:pPr>
        <w:ind w:left="284"/>
        <w:jc w:val="right"/>
        <w:rPr>
          <w:rFonts w:ascii="Akzidenz Grotesk BE" w:hAnsi="Akzidenz Grotesk BE"/>
          <w:b/>
          <w:sz w:val="20"/>
          <w:lang w:val="en-US"/>
        </w:rPr>
        <w:sectPr w:rsidR="0039696C" w:rsidRPr="002209CC">
          <w:footerReference w:type="even" r:id="rId6"/>
          <w:footerReference w:type="default" r:id="rId7"/>
          <w:pgSz w:w="11900" w:h="16840"/>
          <w:pgMar w:top="284" w:right="1417" w:bottom="851" w:left="1417" w:header="281" w:footer="258" w:gutter="0"/>
          <w:cols w:num="2" w:space="276"/>
        </w:sectPr>
      </w:pPr>
      <w:r w:rsidRPr="002209CC">
        <w:rPr>
          <w:rFonts w:ascii="Akzidenz Grotesk BE" w:hAnsi="Akzidenz Grotesk BE"/>
          <w:noProof/>
          <w:sz w:val="20"/>
          <w:lang w:eastAsia="sv-SE"/>
        </w:rPr>
        <w:drawing>
          <wp:inline distT="0" distB="0" distL="0" distR="0">
            <wp:extent cx="1179029" cy="1383043"/>
            <wp:effectExtent l="25400" t="0" r="0" b="0"/>
            <wp:docPr id="1" name="Bild 1" descr="110111 D -023_2 (kop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10111 D -023_2 (kopia)"/>
                    <pic:cNvPicPr>
                      <a:picLocks noChangeAspect="1" noChangeArrowheads="1"/>
                    </pic:cNvPicPr>
                  </pic:nvPicPr>
                  <pic:blipFill>
                    <a:blip r:embed="rId8"/>
                    <a:srcRect/>
                    <a:stretch>
                      <a:fillRect/>
                    </a:stretch>
                  </pic:blipFill>
                  <pic:spPr bwMode="auto">
                    <a:xfrm>
                      <a:off x="0" y="0"/>
                      <a:ext cx="1179029" cy="1383043"/>
                    </a:xfrm>
                    <a:prstGeom prst="rect">
                      <a:avLst/>
                    </a:prstGeom>
                    <a:noFill/>
                    <a:ln w="9525">
                      <a:noFill/>
                      <a:miter lim="800000"/>
                      <a:headEnd/>
                      <a:tailEnd/>
                    </a:ln>
                  </pic:spPr>
                </pic:pic>
              </a:graphicData>
            </a:graphic>
          </wp:inline>
        </w:drawing>
      </w:r>
    </w:p>
    <w:p w:rsidR="00503AFD" w:rsidRDefault="009C7800" w:rsidP="002209CC">
      <w:pPr>
        <w:rPr>
          <w:rFonts w:ascii="Akzidenz Grotesk BE" w:hAnsi="Akzidenz Grotesk BE"/>
          <w:b/>
          <w:sz w:val="20"/>
          <w:lang w:val="en-US"/>
        </w:rPr>
      </w:pPr>
      <w:r w:rsidRPr="002209CC">
        <w:rPr>
          <w:rFonts w:ascii="Akzidenz Grotesk BE" w:hAnsi="Akzidenz Grotesk BE"/>
          <w:b/>
          <w:sz w:val="20"/>
          <w:lang w:val="en-US"/>
        </w:rPr>
        <w:t>_____________________________</w:t>
      </w:r>
      <w:r w:rsidR="0039696C" w:rsidRPr="002209CC">
        <w:rPr>
          <w:rFonts w:ascii="Akzidenz Grotesk BE" w:hAnsi="Akzidenz Grotesk BE"/>
          <w:b/>
          <w:sz w:val="20"/>
          <w:lang w:val="en-US"/>
        </w:rPr>
        <w:t>___________________</w:t>
      </w:r>
      <w:r w:rsidR="00503AFD">
        <w:rPr>
          <w:rFonts w:ascii="Akzidenz Grotesk BE" w:hAnsi="Akzidenz Grotesk BE"/>
          <w:b/>
          <w:sz w:val="20"/>
          <w:lang w:val="en-US"/>
        </w:rPr>
        <w:t>_______________________________</w:t>
      </w:r>
      <w:r w:rsidR="0039696C" w:rsidRPr="002209CC">
        <w:rPr>
          <w:rFonts w:ascii="Akzidenz Grotesk BE" w:hAnsi="Akzidenz Grotesk BE"/>
          <w:b/>
          <w:sz w:val="20"/>
          <w:lang w:val="en-US"/>
        </w:rPr>
        <w:t>__________</w:t>
      </w:r>
    </w:p>
    <w:p w:rsidR="002209CC" w:rsidRPr="002209CC" w:rsidRDefault="002209CC" w:rsidP="002209CC">
      <w:pPr>
        <w:rPr>
          <w:rFonts w:ascii="Akzidenz Grotesk BE" w:hAnsi="Akzidenz Grotesk BE"/>
          <w:b/>
          <w:sz w:val="20"/>
          <w:lang w:val="en-US"/>
        </w:rPr>
      </w:pPr>
      <w:r w:rsidRPr="002209CC">
        <w:rPr>
          <w:rFonts w:ascii="Akzidenz Grotesk BE" w:hAnsi="Akzidenz Grotesk BE"/>
          <w:b/>
          <w:sz w:val="20"/>
          <w:lang w:val="en-US"/>
        </w:rPr>
        <w:t>Education</w:t>
      </w:r>
    </w:p>
    <w:p w:rsidR="0079425D" w:rsidRDefault="0079425D" w:rsidP="002209CC">
      <w:pPr>
        <w:rPr>
          <w:rFonts w:ascii="Akzidenz Grotesk BE" w:hAnsi="Akzidenz Grotesk BE"/>
          <w:b/>
          <w:sz w:val="20"/>
          <w:lang w:val="en-US"/>
        </w:rPr>
      </w:pPr>
      <w:r>
        <w:rPr>
          <w:rFonts w:ascii="Akzidenz Grotesk BE" w:hAnsi="Akzidenz Grotesk BE"/>
          <w:b/>
          <w:sz w:val="20"/>
          <w:lang w:val="en-US"/>
        </w:rPr>
        <w:t>1203</w:t>
      </w:r>
      <w:r>
        <w:rPr>
          <w:rFonts w:ascii="Akzidenz Grotesk BE" w:hAnsi="Akzidenz Grotesk BE"/>
          <w:b/>
          <w:sz w:val="20"/>
          <w:lang w:val="en-US"/>
        </w:rPr>
        <w:tab/>
        <w:t>Workshop – Meet the new Co-Active model with Karen and Henry Kimsey-</w:t>
      </w:r>
      <w:r>
        <w:rPr>
          <w:rFonts w:ascii="Akzidenz Grotesk BE" w:hAnsi="Akzidenz Grotesk BE"/>
          <w:b/>
          <w:sz w:val="20"/>
          <w:lang w:val="en-US"/>
        </w:rPr>
        <w:tab/>
        <w:t>House in London</w:t>
      </w:r>
    </w:p>
    <w:p w:rsidR="0079425D" w:rsidRDefault="0079425D" w:rsidP="002209CC">
      <w:pPr>
        <w:rPr>
          <w:rFonts w:ascii="Akzidenz Grotesk BE" w:hAnsi="Akzidenz Grotesk BE"/>
          <w:b/>
          <w:sz w:val="20"/>
          <w:lang w:val="en-US"/>
        </w:rPr>
      </w:pPr>
    </w:p>
    <w:p w:rsidR="002209CC" w:rsidRPr="002209CC" w:rsidRDefault="002209CC" w:rsidP="002209CC">
      <w:pPr>
        <w:rPr>
          <w:rFonts w:ascii="Akzidenz Grotesk BE" w:hAnsi="Akzidenz Grotesk BE"/>
          <w:b/>
          <w:sz w:val="20"/>
          <w:lang w:val="en-US"/>
        </w:rPr>
      </w:pPr>
      <w:r w:rsidRPr="002209CC">
        <w:rPr>
          <w:rFonts w:ascii="Akzidenz Grotesk BE" w:hAnsi="Akzidenz Grotesk BE"/>
          <w:b/>
          <w:sz w:val="20"/>
          <w:lang w:val="en-US"/>
        </w:rPr>
        <w:t>1109</w:t>
      </w:r>
      <w:r w:rsidRPr="002209CC">
        <w:rPr>
          <w:rFonts w:ascii="Akzidenz Grotesk BE" w:hAnsi="Akzidenz Grotesk BE"/>
          <w:b/>
          <w:sz w:val="20"/>
          <w:lang w:val="en-US"/>
        </w:rPr>
        <w:tab/>
        <w:t>Team Management Systems’ Accreditation</w:t>
      </w:r>
    </w:p>
    <w:p w:rsidR="002209CC" w:rsidRPr="002209CC" w:rsidRDefault="002209CC" w:rsidP="002209CC">
      <w:pPr>
        <w:rPr>
          <w:rFonts w:ascii="Akzidenz Grotesk BE" w:hAnsi="Akzidenz Grotesk BE"/>
          <w:sz w:val="20"/>
          <w:lang w:val="en-US"/>
        </w:rPr>
      </w:pPr>
      <w:r w:rsidRPr="002209CC">
        <w:rPr>
          <w:rFonts w:ascii="Akzidenz Grotesk BE" w:hAnsi="Akzidenz Grotesk BE"/>
          <w:sz w:val="20"/>
          <w:lang w:val="en-US"/>
        </w:rPr>
        <w:tab/>
        <w:t xml:space="preserve">Team Management Systems (TMS) is recognized as the foremost integrated system of </w:t>
      </w:r>
      <w:r w:rsidRPr="002209CC">
        <w:rPr>
          <w:rFonts w:ascii="Akzidenz Grotesk BE" w:hAnsi="Akzidenz Grotesk BE"/>
          <w:sz w:val="20"/>
          <w:lang w:val="en-US"/>
        </w:rPr>
        <w:tab/>
        <w:t xml:space="preserve">work-based, research-proven assessments and feedback instruments worldwide - </w:t>
      </w:r>
      <w:r w:rsidRPr="002209CC">
        <w:rPr>
          <w:rFonts w:ascii="Akzidenz Grotesk BE" w:hAnsi="Akzidenz Grotesk BE"/>
          <w:sz w:val="20"/>
          <w:lang w:val="en-US"/>
        </w:rPr>
        <w:tab/>
        <w:t xml:space="preserve">supporting individuals, teams and organizations to effect positive and lasting change and </w:t>
      </w:r>
      <w:r w:rsidRPr="002209CC">
        <w:rPr>
          <w:rFonts w:ascii="Akzidenz Grotesk BE" w:hAnsi="Akzidenz Grotesk BE"/>
          <w:sz w:val="20"/>
          <w:lang w:val="en-US"/>
        </w:rPr>
        <w:tab/>
        <w:t>achieve higher performance in the workplace. Stockholm, Sweden</w:t>
      </w:r>
    </w:p>
    <w:p w:rsidR="002209CC" w:rsidRPr="002209CC" w:rsidRDefault="002209CC" w:rsidP="002209CC">
      <w:pPr>
        <w:rPr>
          <w:rFonts w:ascii="Akzidenz Grotesk BE" w:hAnsi="Akzidenz Grotesk BE"/>
          <w:sz w:val="20"/>
          <w:lang w:val="en-US"/>
        </w:rPr>
      </w:pPr>
    </w:p>
    <w:p w:rsidR="002209CC" w:rsidRPr="002209CC" w:rsidRDefault="002209CC" w:rsidP="002209CC">
      <w:pPr>
        <w:rPr>
          <w:rFonts w:ascii="Akzidenz Grotesk BE" w:hAnsi="Akzidenz Grotesk BE"/>
          <w:sz w:val="20"/>
          <w:lang w:val="en-US"/>
        </w:rPr>
      </w:pPr>
      <w:r w:rsidRPr="002209CC">
        <w:rPr>
          <w:rFonts w:ascii="Akzidenz Grotesk BE" w:hAnsi="Akzidenz Grotesk BE"/>
          <w:b/>
          <w:sz w:val="20"/>
          <w:lang w:val="en-US"/>
        </w:rPr>
        <w:t>1003</w:t>
      </w:r>
      <w:r w:rsidRPr="002209CC">
        <w:rPr>
          <w:rFonts w:ascii="Akzidenz Grotesk BE" w:hAnsi="Akzidenz Grotesk BE"/>
          <w:sz w:val="20"/>
          <w:lang w:val="en-US"/>
        </w:rPr>
        <w:tab/>
      </w:r>
      <w:r w:rsidRPr="002209CC">
        <w:rPr>
          <w:rFonts w:ascii="Akzidenz Grotesk BE" w:hAnsi="Akzidenz Grotesk BE"/>
          <w:b/>
          <w:sz w:val="20"/>
          <w:lang w:val="en-US"/>
        </w:rPr>
        <w:t>ORSC Alchemy</w:t>
      </w:r>
      <w:r w:rsidRPr="002209CC">
        <w:rPr>
          <w:rFonts w:ascii="Akzidenz Grotesk BE" w:hAnsi="Akzidenz Grotesk BE"/>
          <w:sz w:val="20"/>
          <w:lang w:val="en-US"/>
        </w:rPr>
        <w:t xml:space="preserve"> </w:t>
      </w:r>
    </w:p>
    <w:p w:rsidR="002209CC" w:rsidRPr="002209CC" w:rsidRDefault="002209CC" w:rsidP="002209CC">
      <w:pPr>
        <w:rPr>
          <w:rFonts w:ascii="Akzidenz Grotesk BE" w:hAnsi="Akzidenz Grotesk BE"/>
          <w:sz w:val="20"/>
          <w:lang w:val="en-US"/>
        </w:rPr>
      </w:pPr>
      <w:r w:rsidRPr="002209CC">
        <w:rPr>
          <w:rFonts w:ascii="Akzidenz Grotesk BE" w:hAnsi="Akzidenz Grotesk BE"/>
          <w:sz w:val="20"/>
          <w:lang w:val="en-US"/>
        </w:rPr>
        <w:tab/>
      </w:r>
      <w:r w:rsidRPr="002209CC">
        <w:rPr>
          <w:rStyle w:val="hps"/>
          <w:rFonts w:ascii="Akzidenz Grotesk BE" w:hAnsi="Akzidenz Grotesk BE"/>
          <w:sz w:val="20"/>
          <w:lang w:val="en-US"/>
        </w:rPr>
        <w:t>A course</w:t>
      </w:r>
      <w:r w:rsidRPr="002209CC">
        <w:rPr>
          <w:lang w:val="en-US"/>
        </w:rPr>
        <w:t xml:space="preserve"> </w:t>
      </w:r>
      <w:r w:rsidRPr="002209CC">
        <w:rPr>
          <w:rStyle w:val="hps"/>
          <w:rFonts w:ascii="Akzidenz Grotesk BE" w:hAnsi="Akzidenz Grotesk BE"/>
          <w:sz w:val="20"/>
          <w:lang w:val="en-US"/>
        </w:rPr>
        <w:t>on</w:t>
      </w:r>
      <w:r w:rsidRPr="002209CC">
        <w:rPr>
          <w:lang w:val="en-US"/>
        </w:rPr>
        <w:t xml:space="preserve"> </w:t>
      </w:r>
      <w:r w:rsidRPr="002209CC">
        <w:rPr>
          <w:rStyle w:val="hps"/>
          <w:rFonts w:ascii="Akzidenz Grotesk BE" w:hAnsi="Akzidenz Grotesk BE"/>
          <w:sz w:val="20"/>
          <w:lang w:val="en-US"/>
        </w:rPr>
        <w:t>collaboration</w:t>
      </w:r>
      <w:r w:rsidRPr="002209CC">
        <w:rPr>
          <w:lang w:val="en-US"/>
        </w:rPr>
        <w:t xml:space="preserve"> </w:t>
      </w:r>
      <w:r w:rsidRPr="002209CC">
        <w:rPr>
          <w:rStyle w:val="hps"/>
          <w:rFonts w:ascii="Akzidenz Grotesk BE" w:hAnsi="Akzidenz Grotesk BE"/>
          <w:sz w:val="20"/>
          <w:lang w:val="en-US"/>
        </w:rPr>
        <w:t>and how to get</w:t>
      </w:r>
      <w:r w:rsidRPr="002209CC">
        <w:rPr>
          <w:lang w:val="en-US"/>
        </w:rPr>
        <w:t xml:space="preserve"> </w:t>
      </w:r>
      <w:r w:rsidRPr="002209CC">
        <w:rPr>
          <w:rStyle w:val="hps"/>
          <w:rFonts w:ascii="Akzidenz Grotesk BE" w:hAnsi="Akzidenz Grotesk BE"/>
          <w:sz w:val="20"/>
          <w:lang w:val="en-US"/>
        </w:rPr>
        <w:t>them</w:t>
      </w:r>
      <w:r w:rsidRPr="002209CC">
        <w:rPr>
          <w:lang w:val="en-US"/>
        </w:rPr>
        <w:t xml:space="preserve"> </w:t>
      </w:r>
      <w:r w:rsidRPr="002209CC">
        <w:rPr>
          <w:rStyle w:val="hps"/>
          <w:rFonts w:ascii="Akzidenz Grotesk BE" w:hAnsi="Akzidenz Grotesk BE"/>
          <w:sz w:val="20"/>
          <w:lang w:val="en-US"/>
        </w:rPr>
        <w:t xml:space="preserve">to be successful. </w:t>
      </w:r>
      <w:r w:rsidRPr="002209CC">
        <w:rPr>
          <w:rFonts w:ascii="Akzidenz Grotesk BE" w:hAnsi="Akzidenz Grotesk BE"/>
          <w:sz w:val="20"/>
          <w:lang w:val="en-US"/>
        </w:rPr>
        <w:t xml:space="preserve">Allows for the power of the </w:t>
      </w:r>
      <w:r w:rsidRPr="002209CC">
        <w:rPr>
          <w:rFonts w:ascii="Akzidenz Grotesk BE" w:hAnsi="Akzidenz Grotesk BE"/>
          <w:sz w:val="20"/>
          <w:lang w:val="en-US"/>
        </w:rPr>
        <w:tab/>
        <w:t xml:space="preserve">relationship to be greater than the sum total of the individuals; 1+1=3. </w:t>
      </w:r>
    </w:p>
    <w:p w:rsidR="002209CC" w:rsidRPr="002209CC" w:rsidRDefault="002209CC" w:rsidP="002209CC">
      <w:pPr>
        <w:rPr>
          <w:rFonts w:ascii="Akzidenz Grotesk BE" w:hAnsi="Akzidenz Grotesk BE"/>
          <w:sz w:val="20"/>
          <w:lang w:val="en-US"/>
        </w:rPr>
      </w:pPr>
      <w:r w:rsidRPr="002209CC">
        <w:rPr>
          <w:rFonts w:ascii="Akzidenz Grotesk BE" w:hAnsi="Akzidenz Grotesk BE"/>
          <w:sz w:val="20"/>
          <w:lang w:val="en-US"/>
        </w:rPr>
        <w:tab/>
        <w:t>Stockholm, Sweden</w:t>
      </w:r>
    </w:p>
    <w:p w:rsidR="002209CC" w:rsidRPr="002209CC" w:rsidRDefault="002209CC" w:rsidP="002209CC">
      <w:pPr>
        <w:rPr>
          <w:rStyle w:val="hps"/>
        </w:rPr>
      </w:pPr>
    </w:p>
    <w:p w:rsidR="002209CC" w:rsidRPr="002209CC" w:rsidRDefault="002209CC" w:rsidP="002209CC">
      <w:pPr>
        <w:rPr>
          <w:rFonts w:ascii="Akzidenz Grotesk BE" w:hAnsi="Akzidenz Grotesk BE"/>
          <w:sz w:val="20"/>
          <w:lang w:val="en-US"/>
        </w:rPr>
      </w:pPr>
      <w:r w:rsidRPr="002209CC">
        <w:rPr>
          <w:rFonts w:ascii="Akzidenz Grotesk BE" w:hAnsi="Akzidenz Grotesk BE"/>
          <w:b/>
          <w:sz w:val="20"/>
          <w:lang w:val="en-US"/>
        </w:rPr>
        <w:t>0901- 0909</w:t>
      </w:r>
      <w:r w:rsidRPr="002209CC">
        <w:rPr>
          <w:rFonts w:ascii="Akzidenz Grotesk BE" w:hAnsi="Akzidenz Grotesk BE"/>
          <w:sz w:val="20"/>
          <w:lang w:val="en-US"/>
        </w:rPr>
        <w:tab/>
      </w:r>
      <w:r w:rsidRPr="002209CC">
        <w:rPr>
          <w:rFonts w:ascii="Akzidenz Grotesk BE" w:hAnsi="Akzidenz Grotesk BE"/>
          <w:b/>
          <w:sz w:val="20"/>
          <w:lang w:val="en-US"/>
        </w:rPr>
        <w:t>ORSC Organization &amp; Relationship Systems Coaching</w:t>
      </w:r>
      <w:r w:rsidRPr="002209CC">
        <w:rPr>
          <w:rFonts w:ascii="Akzidenz Grotesk BE" w:hAnsi="Akzidenz Grotesk BE"/>
          <w:sz w:val="20"/>
          <w:lang w:val="en-US"/>
        </w:rPr>
        <w:t xml:space="preserve"> </w:t>
      </w:r>
      <w:r w:rsidRPr="002209CC">
        <w:rPr>
          <w:rFonts w:ascii="Akzidenz Grotesk BE" w:hAnsi="Akzidenz Grotesk BE"/>
          <w:b/>
          <w:sz w:val="20"/>
          <w:lang w:val="en-US"/>
        </w:rPr>
        <w:t>Courses</w:t>
      </w:r>
      <w:r w:rsidRPr="002209CC">
        <w:rPr>
          <w:rFonts w:ascii="Akzidenz Grotesk BE" w:hAnsi="Akzidenz Grotesk BE"/>
          <w:sz w:val="20"/>
          <w:lang w:val="en-US"/>
        </w:rPr>
        <w:t xml:space="preserve">, </w:t>
      </w:r>
    </w:p>
    <w:p w:rsidR="002209CC" w:rsidRPr="002209CC" w:rsidRDefault="002209CC" w:rsidP="002209CC">
      <w:pPr>
        <w:rPr>
          <w:rFonts w:ascii="Akzidenz Grotesk BE" w:hAnsi="Akzidenz Grotesk BE"/>
          <w:sz w:val="20"/>
          <w:lang w:val="en-US"/>
        </w:rPr>
      </w:pPr>
      <w:r w:rsidRPr="002209CC">
        <w:rPr>
          <w:rFonts w:ascii="Akzidenz Grotesk BE" w:hAnsi="Akzidenz Grotesk BE"/>
          <w:sz w:val="20"/>
          <w:lang w:val="en-US"/>
        </w:rPr>
        <w:tab/>
        <w:t xml:space="preserve">ORSC is an integrated and robust coaching model based on Relationship Systems </w:t>
      </w:r>
      <w:r w:rsidRPr="002209CC">
        <w:rPr>
          <w:rFonts w:ascii="Akzidenz Grotesk BE" w:hAnsi="Akzidenz Grotesk BE"/>
          <w:sz w:val="20"/>
          <w:lang w:val="en-US"/>
        </w:rPr>
        <w:tab/>
        <w:t xml:space="preserve">Intelligence™. Beyond Emotional Intelligence (relationship with oneself) and Social </w:t>
      </w:r>
      <w:r w:rsidRPr="002209CC">
        <w:rPr>
          <w:rFonts w:ascii="Akzidenz Grotesk BE" w:hAnsi="Akzidenz Grotesk BE"/>
          <w:sz w:val="20"/>
          <w:lang w:val="en-US"/>
        </w:rPr>
        <w:tab/>
        <w:t xml:space="preserve">Intelligence (relationship with other) is the realm of Relationship Systems Intelligence where </w:t>
      </w:r>
      <w:r w:rsidRPr="002209CC">
        <w:rPr>
          <w:rFonts w:ascii="Akzidenz Grotesk BE" w:hAnsi="Akzidenz Grotesk BE"/>
          <w:sz w:val="20"/>
          <w:lang w:val="en-US"/>
        </w:rPr>
        <w:tab/>
        <w:t xml:space="preserve">one’s focus shifts to the relationship with the group, team or system. This approach creates </w:t>
      </w:r>
      <w:r w:rsidRPr="002209CC">
        <w:rPr>
          <w:rFonts w:ascii="Akzidenz Grotesk BE" w:hAnsi="Akzidenz Grotesk BE"/>
          <w:sz w:val="20"/>
          <w:lang w:val="en-US"/>
        </w:rPr>
        <w:tab/>
        <w:t xml:space="preserve">sustainable and resilient teams and business. 5 modules courses in Coaching, Conflict </w:t>
      </w:r>
      <w:r w:rsidRPr="002209CC">
        <w:rPr>
          <w:rFonts w:ascii="Akzidenz Grotesk BE" w:hAnsi="Akzidenz Grotesk BE"/>
          <w:sz w:val="20"/>
          <w:lang w:val="en-US"/>
        </w:rPr>
        <w:tab/>
        <w:t xml:space="preserve">management, People-oriented leadership, Organizational awareness and cooperation, </w:t>
      </w:r>
      <w:r w:rsidRPr="002209CC">
        <w:rPr>
          <w:rFonts w:ascii="Akzidenz Grotesk BE" w:hAnsi="Akzidenz Grotesk BE"/>
          <w:sz w:val="20"/>
          <w:lang w:val="en-US"/>
        </w:rPr>
        <w:tab/>
        <w:t>Stockholm, Sweden</w:t>
      </w:r>
    </w:p>
    <w:p w:rsidR="002209CC" w:rsidRPr="002209CC" w:rsidRDefault="002209CC" w:rsidP="002209CC">
      <w:pPr>
        <w:rPr>
          <w:rFonts w:ascii="Akzidenz Grotesk BE" w:hAnsi="Akzidenz Grotesk BE"/>
          <w:sz w:val="20"/>
          <w:lang w:val="en-US"/>
        </w:rPr>
      </w:pPr>
    </w:p>
    <w:p w:rsidR="002209CC" w:rsidRPr="0079425D" w:rsidRDefault="002209CC" w:rsidP="002209CC">
      <w:pPr>
        <w:rPr>
          <w:rFonts w:ascii="Akzidenz Grotesk BE" w:hAnsi="Akzidenz Grotesk BE"/>
          <w:sz w:val="16"/>
          <w:lang w:val="en-US"/>
        </w:rPr>
      </w:pPr>
      <w:r w:rsidRPr="002209CC">
        <w:rPr>
          <w:rFonts w:ascii="Akzidenz Grotesk BE" w:hAnsi="Akzidenz Grotesk BE"/>
          <w:b/>
          <w:sz w:val="20"/>
          <w:lang w:val="en-US"/>
        </w:rPr>
        <w:t>0909-</w:t>
      </w:r>
      <w:r w:rsidRPr="002209CC">
        <w:rPr>
          <w:rFonts w:ascii="Akzidenz Grotesk BE" w:hAnsi="Akzidenz Grotesk BE"/>
          <w:sz w:val="20"/>
          <w:lang w:val="en-US"/>
        </w:rPr>
        <w:tab/>
      </w:r>
      <w:r w:rsidRPr="002209CC">
        <w:rPr>
          <w:rFonts w:ascii="Akzidenz Grotesk BE" w:hAnsi="Akzidenz Grotesk BE"/>
          <w:b/>
          <w:sz w:val="20"/>
          <w:lang w:val="en-US"/>
        </w:rPr>
        <w:t xml:space="preserve">Member of the ICF </w:t>
      </w:r>
      <w:r w:rsidR="0079425D">
        <w:rPr>
          <w:rFonts w:ascii="Akzidenz Grotesk BE" w:hAnsi="Akzidenz Grotesk BE"/>
          <w:b/>
          <w:sz w:val="20"/>
          <w:lang w:val="en-US"/>
        </w:rPr>
        <w:t>–</w:t>
      </w:r>
      <w:r w:rsidRPr="002209CC">
        <w:rPr>
          <w:rFonts w:ascii="Akzidenz Grotesk BE" w:hAnsi="Akzidenz Grotesk BE"/>
          <w:b/>
          <w:sz w:val="20"/>
          <w:lang w:val="en-US"/>
        </w:rPr>
        <w:t xml:space="preserve"> ACC</w:t>
      </w:r>
      <w:r w:rsidR="0079425D">
        <w:rPr>
          <w:rFonts w:ascii="Akzidenz Grotesk BE" w:hAnsi="Akzidenz Grotesk BE"/>
          <w:b/>
          <w:sz w:val="20"/>
          <w:lang w:val="en-US"/>
        </w:rPr>
        <w:t xml:space="preserve"> </w:t>
      </w:r>
      <w:r w:rsidR="0079425D" w:rsidRPr="0079425D">
        <w:rPr>
          <w:rFonts w:ascii="Akzidenz Grotesk BE" w:hAnsi="Akzidenz Grotesk BE"/>
          <w:b/>
          <w:sz w:val="16"/>
          <w:lang w:val="en-US"/>
        </w:rPr>
        <w:t xml:space="preserve">(will apply for PCC for the upcoming renewal </w:t>
      </w:r>
      <w:r w:rsidR="0079425D">
        <w:rPr>
          <w:rFonts w:ascii="Akzidenz Grotesk BE" w:hAnsi="Akzidenz Grotesk BE"/>
          <w:b/>
          <w:sz w:val="16"/>
          <w:lang w:val="en-US"/>
        </w:rPr>
        <w:t xml:space="preserve">in the </w:t>
      </w:r>
      <w:r w:rsidR="0079425D" w:rsidRPr="0079425D">
        <w:rPr>
          <w:rFonts w:ascii="Akzidenz Grotesk BE" w:hAnsi="Akzidenz Grotesk BE"/>
          <w:b/>
          <w:sz w:val="16"/>
          <w:lang w:val="en-US"/>
        </w:rPr>
        <w:t>end of 2012)</w:t>
      </w:r>
    </w:p>
    <w:p w:rsidR="002209CC" w:rsidRPr="002209CC" w:rsidRDefault="002209CC" w:rsidP="002209CC">
      <w:pPr>
        <w:pStyle w:val="Brdtext"/>
        <w:ind w:left="1300" w:hanging="1300"/>
        <w:rPr>
          <w:rFonts w:ascii="Akzidenz Grotesk BE" w:hAnsi="Akzidenz Grotesk BE"/>
          <w:lang w:val="en-US"/>
        </w:rPr>
      </w:pPr>
    </w:p>
    <w:p w:rsidR="002209CC" w:rsidRPr="002209CC" w:rsidRDefault="002209CC" w:rsidP="002209CC">
      <w:pPr>
        <w:pStyle w:val="Brdtext"/>
        <w:ind w:left="1300" w:hanging="1300"/>
        <w:rPr>
          <w:rFonts w:ascii="Akzidenz Grotesk BE" w:hAnsi="Akzidenz Grotesk BE"/>
          <w:lang w:val="en-US"/>
        </w:rPr>
      </w:pPr>
      <w:r w:rsidRPr="002209CC">
        <w:rPr>
          <w:rFonts w:ascii="Akzidenz Grotesk BE" w:hAnsi="Akzidenz Grotesk BE"/>
          <w:b/>
          <w:lang w:val="en-US"/>
        </w:rPr>
        <w:t>0812-0903</w:t>
      </w:r>
      <w:r w:rsidRPr="002209CC">
        <w:rPr>
          <w:rFonts w:ascii="Akzidenz Grotesk BE" w:hAnsi="Akzidenz Grotesk BE"/>
          <w:lang w:val="en-US"/>
        </w:rPr>
        <w:tab/>
      </w:r>
      <w:r w:rsidRPr="002209CC">
        <w:rPr>
          <w:rFonts w:ascii="Akzidenz Grotesk BE" w:hAnsi="Akzidenz Grotesk BE"/>
          <w:b/>
          <w:lang w:val="en-US"/>
        </w:rPr>
        <w:t>Team Coaching International Facilitator Accreditation</w:t>
      </w:r>
      <w:r w:rsidRPr="002209CC">
        <w:rPr>
          <w:rFonts w:ascii="Akzidenz Grotesk BE" w:hAnsi="Akzidenz Grotesk BE"/>
          <w:lang w:val="en-US"/>
        </w:rPr>
        <w:t>, Stockholm, Sweden</w:t>
      </w:r>
    </w:p>
    <w:p w:rsidR="002209CC" w:rsidRPr="002209CC" w:rsidRDefault="002209CC" w:rsidP="002209CC">
      <w:pPr>
        <w:pStyle w:val="Brdtext"/>
        <w:ind w:left="1300" w:hanging="1300"/>
        <w:rPr>
          <w:rFonts w:ascii="Akzidenz Grotesk BE" w:hAnsi="Akzidenz Grotesk BE"/>
          <w:lang w:val="en-US"/>
        </w:rPr>
      </w:pPr>
      <w:r w:rsidRPr="002209CC">
        <w:rPr>
          <w:rFonts w:ascii="Akzidenz Grotesk BE" w:hAnsi="Akzidenz Grotesk BE"/>
          <w:lang w:val="en-US"/>
        </w:rPr>
        <w:tab/>
        <w:t>Team Diagnostic Assessment™ is a state of the art instrument, based on a proven model that defines the necessary strengths for high-performing, sustainable, inspired teams.</w:t>
      </w:r>
    </w:p>
    <w:p w:rsidR="002209CC" w:rsidRPr="002209CC" w:rsidRDefault="002209CC" w:rsidP="002209CC">
      <w:pPr>
        <w:pStyle w:val="Brdtext"/>
        <w:ind w:left="1300" w:hanging="1300"/>
        <w:rPr>
          <w:rFonts w:ascii="Akzidenz Grotesk BE" w:hAnsi="Akzidenz Grotesk BE"/>
          <w:lang w:val="en-US"/>
        </w:rPr>
      </w:pPr>
    </w:p>
    <w:p w:rsidR="002209CC" w:rsidRPr="002209CC" w:rsidRDefault="002209CC" w:rsidP="002209CC">
      <w:pPr>
        <w:pStyle w:val="Brdtext"/>
        <w:ind w:left="1300" w:hanging="1300"/>
        <w:rPr>
          <w:rFonts w:ascii="Akzidenz Grotesk BE" w:hAnsi="Akzidenz Grotesk BE"/>
          <w:lang w:val="en-US"/>
        </w:rPr>
      </w:pPr>
      <w:r w:rsidRPr="002209CC">
        <w:rPr>
          <w:rFonts w:ascii="Akzidenz Grotesk BE" w:hAnsi="Akzidenz Grotesk BE"/>
          <w:b/>
          <w:lang w:val="en-US"/>
        </w:rPr>
        <w:t>0809</w:t>
      </w:r>
      <w:r w:rsidRPr="002209CC">
        <w:rPr>
          <w:rFonts w:ascii="Akzidenz Grotesk BE" w:hAnsi="Akzidenz Grotesk BE"/>
          <w:lang w:val="en-US"/>
        </w:rPr>
        <w:tab/>
      </w:r>
      <w:r w:rsidRPr="002209CC">
        <w:rPr>
          <w:rFonts w:ascii="Akzidenz Grotesk BE" w:hAnsi="Akzidenz Grotesk BE"/>
          <w:b/>
          <w:lang w:val="en-US"/>
        </w:rPr>
        <w:t>Techniques and practice for experienced coaches</w:t>
      </w:r>
      <w:r w:rsidRPr="002209CC">
        <w:rPr>
          <w:rFonts w:ascii="Akzidenz Grotesk BE" w:hAnsi="Akzidenz Grotesk BE"/>
          <w:lang w:val="en-US"/>
        </w:rPr>
        <w:t xml:space="preserve">, </w:t>
      </w:r>
    </w:p>
    <w:p w:rsidR="002209CC" w:rsidRPr="002209CC" w:rsidRDefault="002209CC" w:rsidP="002209CC">
      <w:pPr>
        <w:pStyle w:val="Brdtext"/>
        <w:ind w:left="1300" w:hanging="1300"/>
        <w:rPr>
          <w:rFonts w:ascii="Akzidenz Grotesk BE" w:hAnsi="Akzidenz Grotesk BE"/>
          <w:lang w:val="en-US"/>
        </w:rPr>
      </w:pPr>
      <w:r w:rsidRPr="002209CC">
        <w:rPr>
          <w:rFonts w:ascii="Akzidenz Grotesk BE" w:hAnsi="Akzidenz Grotesk BE"/>
          <w:lang w:val="en-US"/>
        </w:rPr>
        <w:tab/>
        <w:t>2 day course in Stockholm led by Clark Friedrichs in Stockholm, Sweden</w:t>
      </w:r>
    </w:p>
    <w:p w:rsidR="002209CC" w:rsidRPr="002209CC" w:rsidRDefault="002209CC" w:rsidP="002209CC">
      <w:pPr>
        <w:pStyle w:val="Brdtext"/>
        <w:ind w:left="1300" w:hanging="1300"/>
        <w:rPr>
          <w:rFonts w:ascii="Akzidenz Grotesk BE" w:hAnsi="Akzidenz Grotesk BE"/>
          <w:lang w:val="en-US"/>
        </w:rPr>
      </w:pPr>
    </w:p>
    <w:p w:rsidR="002209CC" w:rsidRPr="002209CC" w:rsidRDefault="002209CC" w:rsidP="002209CC">
      <w:pPr>
        <w:pStyle w:val="Brdtext"/>
        <w:ind w:left="1300" w:hanging="1300"/>
        <w:rPr>
          <w:rFonts w:ascii="Akzidenz Grotesk BE" w:hAnsi="Akzidenz Grotesk BE"/>
          <w:b/>
          <w:lang w:val="en-US"/>
        </w:rPr>
      </w:pPr>
      <w:r w:rsidRPr="002209CC">
        <w:rPr>
          <w:rFonts w:ascii="Akzidenz Grotesk BE" w:hAnsi="Akzidenz Grotesk BE"/>
          <w:b/>
          <w:lang w:val="en-US"/>
        </w:rPr>
        <w:t>0801-0809</w:t>
      </w:r>
      <w:r w:rsidRPr="002209CC">
        <w:rPr>
          <w:rFonts w:ascii="Akzidenz Grotesk BE" w:hAnsi="Akzidenz Grotesk BE"/>
          <w:lang w:val="en-US"/>
        </w:rPr>
        <w:tab/>
      </w:r>
      <w:r w:rsidRPr="002209CC">
        <w:rPr>
          <w:rFonts w:ascii="Akzidenz Grotesk BE" w:hAnsi="Akzidenz Grotesk BE"/>
          <w:b/>
          <w:lang w:val="en-US"/>
        </w:rPr>
        <w:t>CPCC – Certified Professional Co-Active Coach</w:t>
      </w:r>
    </w:p>
    <w:p w:rsidR="002209CC" w:rsidRPr="002209CC" w:rsidRDefault="002209CC" w:rsidP="002209CC">
      <w:pPr>
        <w:pStyle w:val="Brdtext"/>
        <w:ind w:left="1300" w:hanging="1300"/>
        <w:rPr>
          <w:rFonts w:ascii="Akzidenz Grotesk BE" w:hAnsi="Akzidenz Grotesk BE"/>
          <w:lang w:val="en-US"/>
        </w:rPr>
      </w:pPr>
      <w:r w:rsidRPr="002209CC">
        <w:rPr>
          <w:rFonts w:ascii="Akzidenz Grotesk BE" w:hAnsi="Akzidenz Grotesk BE"/>
          <w:lang w:val="en-US"/>
        </w:rPr>
        <w:tab/>
        <w:t>The Coaches Training Institute Certification, Tele classes, Clark Friedrichs</w:t>
      </w:r>
    </w:p>
    <w:p w:rsidR="00503AFD" w:rsidRDefault="002209CC" w:rsidP="00503AFD">
      <w:pPr>
        <w:pStyle w:val="Brdtext"/>
        <w:ind w:left="1300" w:hanging="1300"/>
        <w:rPr>
          <w:lang w:val="en-US"/>
        </w:rPr>
      </w:pPr>
      <w:r w:rsidRPr="002209CC">
        <w:rPr>
          <w:rFonts w:ascii="Akzidenz Grotesk BE" w:hAnsi="Akzidenz Grotesk BE"/>
          <w:lang w:val="en-US"/>
        </w:rPr>
        <w:tab/>
      </w:r>
      <w:r w:rsidRPr="002209CC">
        <w:rPr>
          <w:lang w:val="en-US"/>
        </w:rPr>
        <w:t xml:space="preserve">The Certification Program begins the road to mastery as a Co-Active Coach. This in-depth six-month program is recognized as the most rigorous in the industry and includes hands-on coaching, ongoing group work and one-on-one supervision of actual coaching sessions. </w:t>
      </w:r>
    </w:p>
    <w:p w:rsidR="00503AFD" w:rsidRDefault="00503AFD" w:rsidP="00503AFD">
      <w:pPr>
        <w:pStyle w:val="Brdtext"/>
        <w:ind w:left="1300" w:hanging="1300"/>
        <w:rPr>
          <w:lang w:val="en-US"/>
        </w:rPr>
      </w:pPr>
    </w:p>
    <w:p w:rsidR="002209CC" w:rsidRPr="002209CC" w:rsidRDefault="002209CC" w:rsidP="00503AFD">
      <w:pPr>
        <w:pStyle w:val="Brdtext"/>
        <w:ind w:left="1300" w:hanging="1300"/>
        <w:rPr>
          <w:rFonts w:ascii="Akzidenz Grotesk BE" w:hAnsi="Akzidenz Grotesk BE"/>
          <w:b/>
          <w:lang w:val="en-US"/>
        </w:rPr>
      </w:pPr>
      <w:r w:rsidRPr="002209CC">
        <w:rPr>
          <w:rFonts w:ascii="Akzidenz Grotesk BE" w:hAnsi="Akzidenz Grotesk BE"/>
          <w:b/>
          <w:lang w:val="en-US"/>
        </w:rPr>
        <w:t>0511-0603</w:t>
      </w:r>
      <w:r w:rsidRPr="002209CC">
        <w:rPr>
          <w:rFonts w:ascii="Akzidenz Grotesk BE" w:hAnsi="Akzidenz Grotesk BE"/>
          <w:lang w:val="en-US"/>
        </w:rPr>
        <w:tab/>
      </w:r>
      <w:r w:rsidRPr="002209CC">
        <w:rPr>
          <w:rFonts w:ascii="Akzidenz Grotesk BE" w:hAnsi="Akzidenz Grotesk BE"/>
          <w:b/>
          <w:lang w:val="en-US"/>
        </w:rPr>
        <w:t>Co-Active Coach</w:t>
      </w:r>
    </w:p>
    <w:p w:rsidR="002209CC" w:rsidRPr="002209CC" w:rsidRDefault="002209CC" w:rsidP="002209CC">
      <w:pPr>
        <w:pStyle w:val="Brdtext"/>
        <w:ind w:left="1300" w:hanging="1300"/>
        <w:rPr>
          <w:rFonts w:ascii="Akzidenz Grotesk BE" w:hAnsi="Akzidenz Grotesk BE"/>
          <w:lang w:val="en-US"/>
        </w:rPr>
      </w:pPr>
      <w:r w:rsidRPr="002209CC">
        <w:rPr>
          <w:rFonts w:ascii="Akzidenz Grotesk BE" w:hAnsi="Akzidenz Grotesk BE"/>
          <w:lang w:val="en-US"/>
        </w:rPr>
        <w:tab/>
        <w:t>The Coaches Training Institute, 5 module in person programme in Malmö, Sweden</w:t>
      </w:r>
    </w:p>
    <w:p w:rsidR="002209CC" w:rsidRPr="002209CC" w:rsidRDefault="002209CC" w:rsidP="002209CC">
      <w:pPr>
        <w:pStyle w:val="Brdtext"/>
        <w:rPr>
          <w:rFonts w:ascii="Akzidenz Grotesk BE" w:hAnsi="Akzidenz Grotesk BE"/>
          <w:lang w:val="en-US"/>
        </w:rPr>
      </w:pPr>
      <w:r w:rsidRPr="002209CC">
        <w:rPr>
          <w:rFonts w:ascii="Akzidenz Grotesk BE" w:hAnsi="Akzidenz Grotesk BE"/>
          <w:lang w:val="en-US"/>
        </w:rPr>
        <w:tab/>
        <w:t xml:space="preserve">The oldest and largest in-person coach training organization in the world, CTI has trained </w:t>
      </w:r>
      <w:r w:rsidRPr="002209CC">
        <w:rPr>
          <w:rFonts w:ascii="Akzidenz Grotesk BE" w:hAnsi="Akzidenz Grotesk BE"/>
          <w:lang w:val="en-US"/>
        </w:rPr>
        <w:tab/>
        <w:t xml:space="preserve">over 35,000 coaches and has also trained employees in more than half of the Fortune 100 </w:t>
      </w:r>
      <w:r w:rsidRPr="002209CC">
        <w:rPr>
          <w:rFonts w:ascii="Akzidenz Grotesk BE" w:hAnsi="Akzidenz Grotesk BE"/>
          <w:lang w:val="en-US"/>
        </w:rPr>
        <w:tab/>
        <w:t xml:space="preserve">companies. CTI’s Co-Active Coaching Program is widely recognized as the most rigorous </w:t>
      </w:r>
      <w:r w:rsidRPr="002209CC">
        <w:rPr>
          <w:rFonts w:ascii="Akzidenz Grotesk BE" w:hAnsi="Akzidenz Grotesk BE"/>
          <w:lang w:val="en-US"/>
        </w:rPr>
        <w:tab/>
        <w:t>coach training and certification program in the industry.</w:t>
      </w:r>
    </w:p>
    <w:p w:rsidR="002209CC" w:rsidRPr="002209CC" w:rsidRDefault="002209CC" w:rsidP="002209CC">
      <w:pPr>
        <w:pStyle w:val="Brdtext"/>
        <w:rPr>
          <w:rFonts w:ascii="Akzidenz Grotesk BE" w:hAnsi="Akzidenz Grotesk BE"/>
          <w:lang w:val="en-US"/>
        </w:rPr>
      </w:pPr>
    </w:p>
    <w:p w:rsidR="002209CC" w:rsidRPr="002209CC" w:rsidRDefault="002209CC" w:rsidP="002209CC">
      <w:pPr>
        <w:pStyle w:val="Brdtext"/>
        <w:rPr>
          <w:rFonts w:ascii="Akzidenz Grotesk BE" w:hAnsi="Akzidenz Grotesk BE"/>
          <w:lang w:val="en-US"/>
        </w:rPr>
      </w:pPr>
      <w:r w:rsidRPr="002209CC">
        <w:rPr>
          <w:rFonts w:ascii="Akzidenz Grotesk BE" w:hAnsi="Akzidenz Grotesk BE"/>
          <w:b/>
          <w:lang w:val="en-US"/>
        </w:rPr>
        <w:t>9908 - 0008</w:t>
      </w:r>
      <w:r w:rsidRPr="002209CC">
        <w:rPr>
          <w:rFonts w:ascii="Akzidenz Grotesk BE" w:hAnsi="Akzidenz Grotesk BE"/>
          <w:lang w:val="en-US"/>
        </w:rPr>
        <w:t xml:space="preserve"> </w:t>
      </w:r>
      <w:r w:rsidRPr="002209CC">
        <w:rPr>
          <w:rFonts w:ascii="Akzidenz Grotesk BE" w:hAnsi="Akzidenz Grotesk BE"/>
          <w:lang w:val="en-US"/>
        </w:rPr>
        <w:tab/>
      </w:r>
      <w:r w:rsidRPr="002209CC">
        <w:rPr>
          <w:rFonts w:ascii="Akzidenz Grotesk BE" w:hAnsi="Akzidenz Grotesk BE"/>
          <w:b/>
          <w:lang w:val="en-US"/>
        </w:rPr>
        <w:t>IHR - University Certificate in Advertising, Marketing and Public relations</w:t>
      </w:r>
      <w:r w:rsidRPr="002209CC">
        <w:rPr>
          <w:rFonts w:ascii="Akzidenz Grotesk BE" w:hAnsi="Akzidenz Grotesk BE"/>
          <w:lang w:val="en-US"/>
        </w:rPr>
        <w:t xml:space="preserve"> </w:t>
      </w:r>
    </w:p>
    <w:p w:rsidR="002209CC" w:rsidRPr="002209CC" w:rsidRDefault="002209CC" w:rsidP="002209CC">
      <w:pPr>
        <w:pStyle w:val="Brdtext"/>
        <w:rPr>
          <w:rFonts w:ascii="Akzidenz Grotesk BE" w:hAnsi="Akzidenz Grotesk BE"/>
          <w:lang w:val="en-US"/>
        </w:rPr>
      </w:pPr>
      <w:r w:rsidRPr="002209CC">
        <w:rPr>
          <w:rFonts w:ascii="Akzidenz Grotesk BE" w:hAnsi="Akzidenz Grotesk BE"/>
          <w:lang w:val="en-US"/>
        </w:rPr>
        <w:tab/>
        <w:t>1,5 years of studies at the Stockholm University, Sweden</w:t>
      </w:r>
    </w:p>
    <w:p w:rsidR="002209CC" w:rsidRPr="002209CC" w:rsidRDefault="002209CC" w:rsidP="002209CC">
      <w:pPr>
        <w:rPr>
          <w:rFonts w:ascii="Akzidenz Grotesk BE" w:hAnsi="Akzidenz Grotesk BE"/>
          <w:sz w:val="20"/>
          <w:lang w:val="en-US"/>
        </w:rPr>
      </w:pPr>
    </w:p>
    <w:p w:rsidR="002209CC" w:rsidRPr="002209CC" w:rsidRDefault="002209CC" w:rsidP="002209CC">
      <w:pPr>
        <w:rPr>
          <w:rFonts w:ascii="Akzidenz Grotesk BE" w:hAnsi="Akzidenz Grotesk BE"/>
          <w:sz w:val="20"/>
          <w:lang w:val="en-US"/>
        </w:rPr>
      </w:pPr>
      <w:r w:rsidRPr="002209CC">
        <w:rPr>
          <w:rFonts w:ascii="Akzidenz Grotesk BE" w:hAnsi="Akzidenz Grotesk BE"/>
          <w:b/>
          <w:sz w:val="20"/>
          <w:lang w:val="en-US"/>
        </w:rPr>
        <w:t>9209 - 9212</w:t>
      </w:r>
      <w:r w:rsidRPr="002209CC">
        <w:rPr>
          <w:rFonts w:ascii="Akzidenz Grotesk BE" w:hAnsi="Akzidenz Grotesk BE"/>
          <w:sz w:val="20"/>
          <w:lang w:val="en-US"/>
        </w:rPr>
        <w:tab/>
      </w:r>
      <w:r w:rsidRPr="002209CC">
        <w:rPr>
          <w:rFonts w:ascii="Akzidenz Grotesk BE" w:hAnsi="Akzidenz Grotesk BE"/>
          <w:b/>
          <w:sz w:val="20"/>
          <w:lang w:val="en-US"/>
        </w:rPr>
        <w:t>How to produce a good TV-commercial</w:t>
      </w:r>
    </w:p>
    <w:p w:rsidR="002209CC" w:rsidRPr="002209CC" w:rsidRDefault="002209CC" w:rsidP="002209CC">
      <w:pPr>
        <w:rPr>
          <w:rFonts w:ascii="Akzidenz Grotesk BE" w:hAnsi="Akzidenz Grotesk BE"/>
          <w:sz w:val="20"/>
          <w:lang w:val="en-US"/>
        </w:rPr>
      </w:pPr>
      <w:r w:rsidRPr="002209CC">
        <w:rPr>
          <w:rFonts w:ascii="Akzidenz Grotesk BE" w:hAnsi="Akzidenz Grotesk BE"/>
          <w:sz w:val="20"/>
          <w:lang w:val="en-US"/>
        </w:rPr>
        <w:tab/>
        <w:t>The School of Visual Arts – New York, USA</w:t>
      </w:r>
    </w:p>
    <w:p w:rsidR="002209CC" w:rsidRPr="002209CC" w:rsidRDefault="002209CC" w:rsidP="002209CC">
      <w:pPr>
        <w:rPr>
          <w:rFonts w:ascii="Akzidenz Grotesk BE" w:hAnsi="Akzidenz Grotesk BE"/>
          <w:sz w:val="20"/>
          <w:lang w:val="en-US"/>
        </w:rPr>
      </w:pPr>
    </w:p>
    <w:p w:rsidR="002209CC" w:rsidRPr="002209CC" w:rsidRDefault="002209CC" w:rsidP="002209CC">
      <w:pPr>
        <w:rPr>
          <w:rFonts w:ascii="Akzidenz Grotesk BE" w:hAnsi="Akzidenz Grotesk BE"/>
          <w:sz w:val="20"/>
          <w:lang w:val="en-US"/>
        </w:rPr>
      </w:pPr>
      <w:r w:rsidRPr="002209CC">
        <w:rPr>
          <w:rFonts w:ascii="Akzidenz Grotesk BE" w:hAnsi="Akzidenz Grotesk BE"/>
          <w:b/>
          <w:sz w:val="20"/>
          <w:lang w:val="en-US"/>
        </w:rPr>
        <w:t>9202 - 9204</w:t>
      </w:r>
      <w:r w:rsidRPr="002209CC">
        <w:rPr>
          <w:rFonts w:ascii="Akzidenz Grotesk BE" w:hAnsi="Akzidenz Grotesk BE"/>
          <w:sz w:val="20"/>
          <w:lang w:val="en-US"/>
        </w:rPr>
        <w:tab/>
      </w:r>
      <w:r w:rsidRPr="002209CC">
        <w:rPr>
          <w:rFonts w:ascii="Akzidenz Grotesk BE" w:hAnsi="Akzidenz Grotesk BE"/>
          <w:b/>
          <w:sz w:val="20"/>
          <w:lang w:val="en-US"/>
        </w:rPr>
        <w:t>Diploma in Advertising and International Communication</w:t>
      </w:r>
      <w:r w:rsidRPr="002209CC">
        <w:rPr>
          <w:rFonts w:ascii="Akzidenz Grotesk BE" w:hAnsi="Akzidenz Grotesk BE"/>
          <w:sz w:val="20"/>
          <w:lang w:val="en-US"/>
        </w:rPr>
        <w:t xml:space="preserve">, </w:t>
      </w:r>
    </w:p>
    <w:p w:rsidR="002209CC" w:rsidRPr="002209CC" w:rsidRDefault="002209CC" w:rsidP="002209CC">
      <w:pPr>
        <w:rPr>
          <w:rFonts w:ascii="Akzidenz Grotesk BE" w:hAnsi="Akzidenz Grotesk BE"/>
          <w:sz w:val="20"/>
          <w:lang w:val="en-US"/>
        </w:rPr>
      </w:pPr>
      <w:r w:rsidRPr="002209CC">
        <w:rPr>
          <w:rFonts w:ascii="Akzidenz Grotesk BE" w:hAnsi="Akzidenz Grotesk BE"/>
          <w:sz w:val="20"/>
          <w:lang w:val="en-US"/>
        </w:rPr>
        <w:tab/>
        <w:t>The State University of New York, USA</w:t>
      </w:r>
    </w:p>
    <w:p w:rsidR="002209CC" w:rsidRPr="002209CC" w:rsidRDefault="002209CC" w:rsidP="002209CC">
      <w:pPr>
        <w:rPr>
          <w:rFonts w:ascii="Akzidenz Grotesk BE" w:hAnsi="Akzidenz Grotesk BE"/>
          <w:sz w:val="20"/>
          <w:lang w:val="en-US"/>
        </w:rPr>
      </w:pPr>
    </w:p>
    <w:p w:rsidR="002209CC" w:rsidRPr="002209CC" w:rsidRDefault="002209CC" w:rsidP="002209CC">
      <w:pPr>
        <w:pStyle w:val="Brdtext"/>
        <w:rPr>
          <w:rFonts w:ascii="Akzidenz Grotesk BE" w:hAnsi="Akzidenz Grotesk BE"/>
          <w:lang w:val="en-US"/>
        </w:rPr>
      </w:pPr>
      <w:r w:rsidRPr="002209CC">
        <w:rPr>
          <w:rFonts w:ascii="Akzidenz Grotesk BE" w:hAnsi="Akzidenz Grotesk BE"/>
          <w:b/>
          <w:lang w:val="en-US"/>
        </w:rPr>
        <w:t>8908 - 9006</w:t>
      </w:r>
      <w:r w:rsidRPr="002209CC">
        <w:rPr>
          <w:rFonts w:ascii="Akzidenz Grotesk BE" w:hAnsi="Akzidenz Grotesk BE"/>
          <w:lang w:val="en-US"/>
        </w:rPr>
        <w:tab/>
      </w:r>
      <w:r w:rsidRPr="002209CC">
        <w:rPr>
          <w:rFonts w:ascii="Akzidenz Grotesk BE" w:hAnsi="Akzidenz Grotesk BE"/>
          <w:b/>
          <w:lang w:val="en-US"/>
        </w:rPr>
        <w:t>Diploma in project administration</w:t>
      </w:r>
      <w:r w:rsidRPr="002209CC">
        <w:rPr>
          <w:rFonts w:ascii="Akzidenz Grotesk BE" w:hAnsi="Akzidenz Grotesk BE"/>
          <w:lang w:val="en-US"/>
        </w:rPr>
        <w:t>,</w:t>
      </w:r>
    </w:p>
    <w:p w:rsidR="0079425D" w:rsidRDefault="002209CC" w:rsidP="0079425D">
      <w:pPr>
        <w:pStyle w:val="Brdtext"/>
        <w:rPr>
          <w:rFonts w:ascii="Akzidenz Grotesk BE" w:hAnsi="Akzidenz Grotesk BE"/>
          <w:lang w:val="en-US"/>
        </w:rPr>
      </w:pPr>
      <w:r w:rsidRPr="002209CC">
        <w:rPr>
          <w:rFonts w:ascii="Akzidenz Grotesk BE" w:hAnsi="Akzidenz Grotesk BE"/>
          <w:lang w:val="en-US"/>
        </w:rPr>
        <w:tab/>
        <w:t>The Bergh’s School of Communications, Stockholm, Sweden</w:t>
      </w:r>
    </w:p>
    <w:p w:rsidR="002209CC" w:rsidRPr="0079425D" w:rsidRDefault="002209CC" w:rsidP="0079425D">
      <w:pPr>
        <w:pStyle w:val="Brdtext"/>
        <w:rPr>
          <w:rFonts w:ascii="Akzidenz Grotesk BE" w:hAnsi="Akzidenz Grotesk BE"/>
          <w:lang w:val="en-US"/>
        </w:rPr>
      </w:pPr>
      <w:r w:rsidRPr="002209CC">
        <w:rPr>
          <w:rFonts w:ascii="Akzidenz Grotesk BE" w:hAnsi="Akzidenz Grotesk BE"/>
          <w:b/>
          <w:lang w:val="en-US"/>
        </w:rPr>
        <w:t>8408 - 8706</w:t>
      </w:r>
      <w:r w:rsidRPr="002209CC">
        <w:rPr>
          <w:rFonts w:ascii="Akzidenz Grotesk BE" w:hAnsi="Akzidenz Grotesk BE"/>
          <w:lang w:val="en-US"/>
        </w:rPr>
        <w:t xml:space="preserve"> </w:t>
      </w:r>
      <w:r w:rsidRPr="002209CC">
        <w:rPr>
          <w:rFonts w:ascii="Akzidenz Grotesk BE" w:hAnsi="Akzidenz Grotesk BE"/>
          <w:lang w:val="en-US"/>
        </w:rPr>
        <w:tab/>
      </w:r>
      <w:r w:rsidRPr="002209CC">
        <w:rPr>
          <w:rFonts w:ascii="Akzidenz Grotesk BE" w:hAnsi="Akzidenz Grotesk BE"/>
          <w:b/>
          <w:lang w:val="en-US"/>
        </w:rPr>
        <w:t>High School Degree in Natural Science</w:t>
      </w:r>
      <w:r w:rsidRPr="002209CC">
        <w:rPr>
          <w:rFonts w:ascii="Akzidenz Grotesk BE" w:hAnsi="Akzidenz Grotesk BE"/>
          <w:lang w:val="en-US"/>
        </w:rPr>
        <w:t>, Saltsjöbaden, Sweden.</w:t>
      </w:r>
    </w:p>
    <w:p w:rsidR="00AD0447" w:rsidRPr="002209CC" w:rsidRDefault="00AD0447" w:rsidP="00AD0447">
      <w:pPr>
        <w:rPr>
          <w:rFonts w:ascii="Akzidenz Grotesk BE" w:hAnsi="Akzidenz Grotesk BE"/>
          <w:sz w:val="22"/>
          <w:lang w:val="en-US"/>
        </w:rPr>
      </w:pPr>
      <w:r w:rsidRPr="002209CC">
        <w:rPr>
          <w:rFonts w:ascii="Akzidenz Grotesk BE" w:hAnsi="Akzidenz Grotesk BE"/>
          <w:b/>
          <w:sz w:val="28"/>
          <w:lang w:val="en-US"/>
        </w:rPr>
        <w:t>Boel Mörner</w:t>
      </w:r>
      <w:r w:rsidRPr="002209CC">
        <w:rPr>
          <w:rFonts w:ascii="Akzidenz Grotesk BE" w:hAnsi="Akzidenz Grotesk BE"/>
          <w:b/>
          <w:sz w:val="28"/>
          <w:lang w:val="en-US"/>
        </w:rPr>
        <w:tab/>
      </w:r>
      <w:r w:rsidRPr="002209CC">
        <w:rPr>
          <w:rFonts w:ascii="Akzidenz Grotesk BE" w:hAnsi="Akzidenz Grotesk BE"/>
          <w:b/>
          <w:sz w:val="28"/>
          <w:lang w:val="en-US"/>
        </w:rPr>
        <w:tab/>
        <w:t>CV</w:t>
      </w:r>
    </w:p>
    <w:p w:rsidR="00AD0447" w:rsidRDefault="00AD0447" w:rsidP="007D7A28">
      <w:pPr>
        <w:pStyle w:val="Brdtext"/>
        <w:rPr>
          <w:rStyle w:val="hps"/>
          <w:rFonts w:asciiTheme="minorHAnsi" w:eastAsiaTheme="minorHAnsi" w:hAnsiTheme="minorHAnsi" w:cstheme="minorBidi"/>
          <w:sz w:val="24"/>
          <w:szCs w:val="24"/>
          <w:lang w:eastAsia="en-US"/>
        </w:rPr>
      </w:pPr>
    </w:p>
    <w:p w:rsidR="00AD0447" w:rsidRDefault="00AD0447" w:rsidP="007D7A28">
      <w:pPr>
        <w:pStyle w:val="Brdtext"/>
        <w:rPr>
          <w:rStyle w:val="hps"/>
        </w:rPr>
      </w:pPr>
      <w:r w:rsidRPr="00AD0447">
        <w:rPr>
          <w:rStyle w:val="hps"/>
          <w:b/>
        </w:rPr>
        <w:t>PROFESSIONAL EXPERIENCE</w:t>
      </w:r>
    </w:p>
    <w:p w:rsidR="00503AFD" w:rsidRPr="00AD0447" w:rsidRDefault="00503AFD" w:rsidP="007D7A28">
      <w:pPr>
        <w:pStyle w:val="Brdtext"/>
        <w:rPr>
          <w:rFonts w:ascii="Akzidenz Grotesk BE" w:hAnsi="Akzidenz Grotesk BE"/>
          <w:b/>
          <w:lang w:val="en-US"/>
        </w:rPr>
      </w:pPr>
    </w:p>
    <w:p w:rsidR="007D7A28" w:rsidRPr="002209CC" w:rsidRDefault="007D7A28" w:rsidP="007D7A28">
      <w:pPr>
        <w:pStyle w:val="Brdtext"/>
        <w:rPr>
          <w:rFonts w:ascii="Akzidenz Grotesk BE" w:hAnsi="Akzidenz Grotesk BE"/>
          <w:lang w:val="en-US"/>
        </w:rPr>
      </w:pPr>
      <w:r w:rsidRPr="002209CC">
        <w:rPr>
          <w:rFonts w:ascii="Akzidenz Grotesk BE" w:hAnsi="Akzidenz Grotesk BE"/>
          <w:b/>
          <w:lang w:val="en-US"/>
        </w:rPr>
        <w:t>0401-</w:t>
      </w:r>
      <w:r w:rsidR="00AD0447">
        <w:rPr>
          <w:rFonts w:ascii="Akzidenz Grotesk BE" w:hAnsi="Akzidenz Grotesk BE"/>
          <w:b/>
          <w:lang w:val="en-US"/>
        </w:rPr>
        <w:tab/>
      </w:r>
      <w:r w:rsidRPr="002209CC">
        <w:rPr>
          <w:rFonts w:ascii="Akzidenz Grotesk BE" w:hAnsi="Akzidenz Grotesk BE"/>
          <w:lang w:val="en-US"/>
        </w:rPr>
        <w:t xml:space="preserve">Earheart Coaching AB, Owner and CEO. </w:t>
      </w:r>
    </w:p>
    <w:p w:rsidR="007D7A28" w:rsidRPr="002209CC" w:rsidRDefault="007D7A28" w:rsidP="007D7A28">
      <w:pPr>
        <w:pStyle w:val="Brdtext"/>
        <w:rPr>
          <w:rFonts w:ascii="Akzidenz Grotesk BE" w:hAnsi="Akzidenz Grotesk BE"/>
          <w:lang w:val="en-US"/>
        </w:rPr>
      </w:pPr>
      <w:r w:rsidRPr="002209CC">
        <w:rPr>
          <w:rFonts w:ascii="Akzidenz Grotesk BE" w:hAnsi="Akzidenz Grotesk BE"/>
          <w:lang w:val="en-US"/>
        </w:rPr>
        <w:tab/>
        <w:t xml:space="preserve">The company was founded in </w:t>
      </w:r>
      <w:r w:rsidRPr="002209CC">
        <w:rPr>
          <w:rFonts w:ascii="Akzidenz Grotesk BE" w:hAnsi="Akzidenz Grotesk BE"/>
          <w:szCs w:val="24"/>
          <w:lang w:val="en-US"/>
        </w:rPr>
        <w:t xml:space="preserve">2004 and is a company that is specialized in coaching teams </w:t>
      </w:r>
      <w:r w:rsidR="00503AFD">
        <w:rPr>
          <w:rFonts w:ascii="Akzidenz Grotesk BE" w:hAnsi="Akzidenz Grotesk BE"/>
          <w:szCs w:val="24"/>
          <w:lang w:val="en-US"/>
        </w:rPr>
        <w:tab/>
        <w:t xml:space="preserve">and </w:t>
      </w:r>
      <w:r w:rsidRPr="002209CC">
        <w:rPr>
          <w:rFonts w:ascii="Akzidenz Grotesk BE" w:hAnsi="Akzidenz Grotesk BE"/>
          <w:szCs w:val="24"/>
          <w:lang w:val="en-US"/>
        </w:rPr>
        <w:t xml:space="preserve">individuals. Our company has a many partners both nationally and internationally to be </w:t>
      </w:r>
      <w:r w:rsidR="00503AFD">
        <w:rPr>
          <w:rFonts w:ascii="Akzidenz Grotesk BE" w:hAnsi="Akzidenz Grotesk BE"/>
          <w:szCs w:val="24"/>
          <w:lang w:val="en-US"/>
        </w:rPr>
        <w:tab/>
        <w:t xml:space="preserve">able to </w:t>
      </w:r>
      <w:r w:rsidRPr="002209CC">
        <w:rPr>
          <w:rFonts w:ascii="Akzidenz Grotesk BE" w:hAnsi="Akzidenz Grotesk BE"/>
          <w:szCs w:val="24"/>
          <w:lang w:val="en-US"/>
        </w:rPr>
        <w:t>accommodate all our clien</w:t>
      </w:r>
      <w:r w:rsidR="00503AFD">
        <w:rPr>
          <w:rFonts w:ascii="Akzidenz Grotesk BE" w:hAnsi="Akzidenz Grotesk BE"/>
          <w:szCs w:val="24"/>
          <w:lang w:val="en-US"/>
        </w:rPr>
        <w:t xml:space="preserve">ts, small as well as big ones. </w:t>
      </w:r>
      <w:r w:rsidRPr="002209CC">
        <w:rPr>
          <w:rFonts w:ascii="Akzidenz Grotesk BE" w:hAnsi="Akzidenz Grotesk BE"/>
          <w:szCs w:val="24"/>
          <w:lang w:val="en-US"/>
        </w:rPr>
        <w:t xml:space="preserve">Boel is a certified coach </w:t>
      </w:r>
      <w:r w:rsidR="00503AFD">
        <w:rPr>
          <w:rFonts w:ascii="Akzidenz Grotesk BE" w:hAnsi="Akzidenz Grotesk BE"/>
          <w:szCs w:val="24"/>
          <w:lang w:val="en-US"/>
        </w:rPr>
        <w:tab/>
      </w:r>
      <w:r w:rsidRPr="002209CC">
        <w:rPr>
          <w:rFonts w:ascii="Akzidenz Grotesk BE" w:hAnsi="Akzidenz Grotesk BE"/>
          <w:szCs w:val="24"/>
          <w:lang w:val="en-US"/>
        </w:rPr>
        <w:t>both in individual, relationship and tea</w:t>
      </w:r>
      <w:r w:rsidR="00503AFD">
        <w:rPr>
          <w:rFonts w:ascii="Akzidenz Grotesk BE" w:hAnsi="Akzidenz Grotesk BE"/>
          <w:szCs w:val="24"/>
          <w:lang w:val="en-US"/>
        </w:rPr>
        <w:t xml:space="preserve">m coaching. She is a Certified </w:t>
      </w:r>
      <w:r w:rsidRPr="002209CC">
        <w:rPr>
          <w:rFonts w:ascii="Akzidenz Grotesk BE" w:hAnsi="Akzidenz Grotesk BE"/>
          <w:szCs w:val="24"/>
          <w:lang w:val="en-US"/>
        </w:rPr>
        <w:t xml:space="preserve">Professional Co-active </w:t>
      </w:r>
      <w:r w:rsidR="00503AFD">
        <w:rPr>
          <w:rFonts w:ascii="Akzidenz Grotesk BE" w:hAnsi="Akzidenz Grotesk BE"/>
          <w:szCs w:val="24"/>
          <w:lang w:val="en-US"/>
        </w:rPr>
        <w:tab/>
      </w:r>
      <w:r w:rsidRPr="002209CC">
        <w:rPr>
          <w:rFonts w:ascii="Akzidenz Grotesk BE" w:hAnsi="Akzidenz Grotesk BE"/>
          <w:szCs w:val="24"/>
          <w:lang w:val="en-US"/>
        </w:rPr>
        <w:t>Coach (CPCC) from The Coaches Trai</w:t>
      </w:r>
      <w:r w:rsidR="00503AFD">
        <w:rPr>
          <w:rFonts w:ascii="Akzidenz Grotesk BE" w:hAnsi="Akzidenz Grotesk BE"/>
          <w:szCs w:val="24"/>
          <w:lang w:val="en-US"/>
        </w:rPr>
        <w:t xml:space="preserve">ning Institute (CTI) and an Organization &amp; </w:t>
      </w:r>
      <w:r w:rsidR="00503AFD">
        <w:rPr>
          <w:rFonts w:ascii="Akzidenz Grotesk BE" w:hAnsi="Akzidenz Grotesk BE"/>
          <w:szCs w:val="24"/>
          <w:lang w:val="en-US"/>
        </w:rPr>
        <w:tab/>
      </w:r>
      <w:r w:rsidRPr="002209CC">
        <w:rPr>
          <w:rFonts w:ascii="Akzidenz Grotesk BE" w:hAnsi="Akzidenz Grotesk BE"/>
          <w:szCs w:val="24"/>
          <w:lang w:val="en-US"/>
        </w:rPr>
        <w:t>Relationship Systems Coach (ORSC) from Th</w:t>
      </w:r>
      <w:r w:rsidR="00503AFD">
        <w:rPr>
          <w:rFonts w:ascii="Akzidenz Grotesk BE" w:hAnsi="Akzidenz Grotesk BE"/>
          <w:szCs w:val="24"/>
          <w:lang w:val="en-US"/>
        </w:rPr>
        <w:t xml:space="preserve">e Center of Right Relationship </w:t>
      </w:r>
      <w:r w:rsidRPr="002209CC">
        <w:rPr>
          <w:rFonts w:ascii="Akzidenz Grotesk BE" w:hAnsi="Akzidenz Grotesk BE"/>
          <w:szCs w:val="24"/>
          <w:lang w:val="en-US"/>
        </w:rPr>
        <w:t xml:space="preserve">(CRR). Boel is </w:t>
      </w:r>
      <w:r w:rsidR="00503AFD">
        <w:rPr>
          <w:rFonts w:ascii="Akzidenz Grotesk BE" w:hAnsi="Akzidenz Grotesk BE"/>
          <w:szCs w:val="24"/>
          <w:lang w:val="en-US"/>
        </w:rPr>
        <w:tab/>
      </w:r>
      <w:r w:rsidRPr="002209CC">
        <w:rPr>
          <w:rFonts w:ascii="Akzidenz Grotesk BE" w:hAnsi="Akzidenz Grotesk BE"/>
          <w:szCs w:val="24"/>
          <w:lang w:val="en-US"/>
        </w:rPr>
        <w:t>also a (ACC) member of the International Coaching Federation (ICF).</w:t>
      </w:r>
      <w:r w:rsidRPr="002209CC">
        <w:rPr>
          <w:rFonts w:ascii="Akzidenz Grotesk BE" w:hAnsi="Akzidenz Grotesk BE"/>
          <w:szCs w:val="24"/>
          <w:lang w:val="en-US"/>
        </w:rPr>
        <w:br/>
      </w:r>
      <w:r w:rsidRPr="002209CC">
        <w:rPr>
          <w:rFonts w:ascii="Akzidenz Grotesk BE" w:hAnsi="Akzidenz Grotesk BE"/>
          <w:szCs w:val="24"/>
          <w:lang w:val="en-US"/>
        </w:rPr>
        <w:tab/>
        <w:t xml:space="preserve">Boel is a facilitator of the Team Diagnostic™, a product from Team Coaching International, </w:t>
      </w:r>
      <w:r w:rsidR="00503AFD">
        <w:rPr>
          <w:rFonts w:ascii="Akzidenz Grotesk BE" w:hAnsi="Akzidenz Grotesk BE"/>
          <w:szCs w:val="24"/>
          <w:lang w:val="en-US"/>
        </w:rPr>
        <w:tab/>
        <w:t xml:space="preserve">that </w:t>
      </w:r>
      <w:r w:rsidRPr="002209CC">
        <w:rPr>
          <w:rFonts w:ascii="Akzidenz Grotesk BE" w:hAnsi="Akzidenz Grotesk BE"/>
          <w:szCs w:val="24"/>
          <w:lang w:val="en-US"/>
        </w:rPr>
        <w:t xml:space="preserve">gives it´s team clients great results. The change for an average team client is as much </w:t>
      </w:r>
      <w:r w:rsidR="00503AFD">
        <w:rPr>
          <w:rFonts w:ascii="Akzidenz Grotesk BE" w:hAnsi="Akzidenz Grotesk BE"/>
          <w:szCs w:val="24"/>
          <w:lang w:val="en-US"/>
        </w:rPr>
        <w:tab/>
      </w:r>
      <w:r w:rsidRPr="002209CC">
        <w:rPr>
          <w:rFonts w:ascii="Akzidenz Grotesk BE" w:hAnsi="Akzidenz Grotesk BE"/>
          <w:szCs w:val="24"/>
          <w:lang w:val="en-US"/>
        </w:rPr>
        <w:t xml:space="preserve">as </w:t>
      </w:r>
      <w:r w:rsidRPr="002209CC">
        <w:rPr>
          <w:rFonts w:ascii="Akzidenz Grotesk BE" w:hAnsi="Akzidenz Grotesk BE"/>
          <w:b/>
          <w:szCs w:val="24"/>
          <w:lang w:val="en-US"/>
        </w:rPr>
        <w:t>+20%</w:t>
      </w:r>
      <w:r w:rsidR="00503AFD">
        <w:rPr>
          <w:rFonts w:ascii="Akzidenz Grotesk BE" w:hAnsi="Akzidenz Grotesk BE"/>
          <w:szCs w:val="24"/>
          <w:lang w:val="en-US"/>
        </w:rPr>
        <w:t xml:space="preserve"> </w:t>
      </w:r>
      <w:r w:rsidRPr="002209CC">
        <w:rPr>
          <w:rFonts w:ascii="Akzidenz Grotesk BE" w:hAnsi="Akzidenz Grotesk BE"/>
          <w:szCs w:val="24"/>
          <w:lang w:val="en-US"/>
        </w:rPr>
        <w:t xml:space="preserve">in both productivity and positivity (positivity - the way the team members interact </w:t>
      </w:r>
      <w:r w:rsidR="00503AFD">
        <w:rPr>
          <w:rFonts w:ascii="Akzidenz Grotesk BE" w:hAnsi="Akzidenz Grotesk BE"/>
          <w:szCs w:val="24"/>
          <w:lang w:val="en-US"/>
        </w:rPr>
        <w:tab/>
        <w:t xml:space="preserve">with each </w:t>
      </w:r>
      <w:r w:rsidRPr="002209CC">
        <w:rPr>
          <w:rFonts w:ascii="Akzidenz Grotesk BE" w:hAnsi="Akzidenz Grotesk BE"/>
          <w:szCs w:val="24"/>
          <w:lang w:val="en-US"/>
        </w:rPr>
        <w:t xml:space="preserve">other). The team coaching process creates highly effective and creative teams. </w:t>
      </w:r>
      <w:r w:rsidR="00503AFD">
        <w:rPr>
          <w:rFonts w:ascii="Akzidenz Grotesk BE" w:hAnsi="Akzidenz Grotesk BE"/>
          <w:szCs w:val="24"/>
          <w:lang w:val="en-US"/>
        </w:rPr>
        <w:tab/>
        <w:t xml:space="preserve">Boel is also a </w:t>
      </w:r>
      <w:r w:rsidRPr="002209CC">
        <w:rPr>
          <w:rFonts w:ascii="Akzidenz Grotesk BE" w:hAnsi="Akzidenz Grotesk BE"/>
          <w:szCs w:val="24"/>
          <w:lang w:val="en-US"/>
        </w:rPr>
        <w:t xml:space="preserve">facilitator of the Team Management Systems -Team Manager Profile </w:t>
      </w:r>
      <w:r w:rsidR="00503AFD">
        <w:rPr>
          <w:rFonts w:ascii="Akzidenz Grotesk BE" w:hAnsi="Akzidenz Grotesk BE"/>
          <w:szCs w:val="24"/>
          <w:lang w:val="en-US"/>
        </w:rPr>
        <w:tab/>
      </w:r>
      <w:r w:rsidRPr="002209CC">
        <w:rPr>
          <w:rFonts w:ascii="Akzidenz Grotesk BE" w:hAnsi="Akzidenz Grotesk BE"/>
          <w:szCs w:val="24"/>
          <w:lang w:val="en-US"/>
        </w:rPr>
        <w:t xml:space="preserve">Assessment that </w:t>
      </w:r>
      <w:r w:rsidR="00503AFD">
        <w:rPr>
          <w:rFonts w:ascii="Akzidenz Grotesk BE" w:hAnsi="Akzidenz Grotesk BE"/>
          <w:lang w:val="en-US"/>
        </w:rPr>
        <w:t xml:space="preserve">provides </w:t>
      </w:r>
      <w:r w:rsidRPr="002209CC">
        <w:rPr>
          <w:rFonts w:ascii="Akzidenz Grotesk BE" w:hAnsi="Akzidenz Grotesk BE"/>
          <w:lang w:val="en-US"/>
        </w:rPr>
        <w:t xml:space="preserve">constructive, work-based information outlining an individual's </w:t>
      </w:r>
      <w:r w:rsidR="00503AFD">
        <w:rPr>
          <w:rFonts w:ascii="Akzidenz Grotesk BE" w:hAnsi="Akzidenz Grotesk BE"/>
          <w:lang w:val="en-US"/>
        </w:rPr>
        <w:tab/>
      </w:r>
      <w:r w:rsidRPr="002209CC">
        <w:rPr>
          <w:rFonts w:ascii="Akzidenz Grotesk BE" w:hAnsi="Akzidenz Grotesk BE"/>
          <w:lang w:val="en-US"/>
        </w:rPr>
        <w:t>work preferences, based on th</w:t>
      </w:r>
      <w:r w:rsidR="00503AFD">
        <w:rPr>
          <w:rFonts w:ascii="Akzidenz Grotesk BE" w:hAnsi="Akzidenz Grotesk BE"/>
          <w:lang w:val="en-US"/>
        </w:rPr>
        <w:t xml:space="preserve">e </w:t>
      </w:r>
      <w:r w:rsidRPr="002209CC">
        <w:rPr>
          <w:rFonts w:ascii="Akzidenz Grotesk BE" w:hAnsi="Akzidenz Grotesk BE"/>
          <w:lang w:val="en-US"/>
        </w:rPr>
        <w:t xml:space="preserve">Team Management Wheel, and the strengths that an </w:t>
      </w:r>
      <w:r w:rsidR="00503AFD">
        <w:rPr>
          <w:rFonts w:ascii="Akzidenz Grotesk BE" w:hAnsi="Akzidenz Grotesk BE"/>
          <w:lang w:val="en-US"/>
        </w:rPr>
        <w:tab/>
      </w:r>
      <w:r w:rsidRPr="002209CC">
        <w:rPr>
          <w:rFonts w:ascii="Akzidenz Grotesk BE" w:hAnsi="Akzidenz Grotesk BE"/>
          <w:lang w:val="en-US"/>
        </w:rPr>
        <w:t>individual brings to a team.</w:t>
      </w:r>
      <w:r w:rsidR="00503AFD">
        <w:rPr>
          <w:rFonts w:ascii="Akzidenz Grotesk BE" w:hAnsi="Akzidenz Grotesk BE"/>
          <w:lang w:val="en-US"/>
        </w:rPr>
        <w:t xml:space="preserve"> </w:t>
      </w:r>
    </w:p>
    <w:p w:rsidR="007D7A28" w:rsidRPr="002209CC" w:rsidRDefault="007D7A28" w:rsidP="007D7A28">
      <w:pPr>
        <w:pStyle w:val="Brdtext"/>
        <w:rPr>
          <w:rFonts w:ascii="Akzidenz Grotesk BE" w:hAnsi="Akzidenz Grotesk BE"/>
          <w:lang w:val="en-US"/>
        </w:rPr>
      </w:pPr>
    </w:p>
    <w:p w:rsidR="007D7A28" w:rsidRPr="002209CC" w:rsidRDefault="007D7A28" w:rsidP="007D7A28">
      <w:pPr>
        <w:pStyle w:val="Brdtext"/>
        <w:rPr>
          <w:rFonts w:ascii="Akzidenz Grotesk BE" w:hAnsi="Akzidenz Grotesk BE"/>
          <w:lang w:val="en-US"/>
        </w:rPr>
      </w:pPr>
      <w:r w:rsidRPr="00AD0447">
        <w:rPr>
          <w:rFonts w:ascii="Akzidenz Grotesk BE" w:hAnsi="Akzidenz Grotesk BE"/>
          <w:b/>
          <w:lang w:val="en-US"/>
        </w:rPr>
        <w:t>0610-0704</w:t>
      </w:r>
      <w:r w:rsidRPr="002209CC">
        <w:rPr>
          <w:rFonts w:ascii="Akzidenz Grotesk BE" w:hAnsi="Akzidenz Grotesk BE"/>
          <w:lang w:val="en-US"/>
        </w:rPr>
        <w:tab/>
        <w:t>Maternity leave</w:t>
      </w:r>
    </w:p>
    <w:p w:rsidR="007D7A28" w:rsidRPr="002209CC" w:rsidRDefault="007D7A28" w:rsidP="007D7A28">
      <w:pPr>
        <w:pStyle w:val="Brdtext"/>
        <w:rPr>
          <w:rFonts w:ascii="Akzidenz Grotesk BE" w:hAnsi="Akzidenz Grotesk BE"/>
          <w:lang w:val="en-US"/>
        </w:rPr>
      </w:pPr>
    </w:p>
    <w:p w:rsidR="007D7A28" w:rsidRPr="002209CC" w:rsidRDefault="007D7A28" w:rsidP="007D7A28">
      <w:pPr>
        <w:pStyle w:val="Brdtext"/>
        <w:rPr>
          <w:rFonts w:ascii="Akzidenz Grotesk BE" w:hAnsi="Akzidenz Grotesk BE"/>
          <w:lang w:val="en-US"/>
        </w:rPr>
      </w:pPr>
      <w:r w:rsidRPr="00AD0447">
        <w:rPr>
          <w:rFonts w:ascii="Akzidenz Grotesk BE" w:hAnsi="Akzidenz Grotesk BE"/>
          <w:b/>
          <w:lang w:val="en-US"/>
        </w:rPr>
        <w:t>0602-0609</w:t>
      </w:r>
      <w:r w:rsidRPr="002209CC">
        <w:rPr>
          <w:rFonts w:ascii="Akzidenz Grotesk BE" w:hAnsi="Akzidenz Grotesk BE"/>
          <w:lang w:val="en-US"/>
        </w:rPr>
        <w:tab/>
        <w:t xml:space="preserve">Stockholm Mälardalens Film Commissioner, starting up and developing the structure for the </w:t>
      </w:r>
      <w:r w:rsidRPr="002209CC">
        <w:rPr>
          <w:rFonts w:ascii="Akzidenz Grotesk BE" w:hAnsi="Akzidenz Grotesk BE"/>
          <w:lang w:val="en-US"/>
        </w:rPr>
        <w:tab/>
        <w:t xml:space="preserve">Commission office. Working together with the film industry and the politicians of the region </w:t>
      </w:r>
      <w:r w:rsidR="00AD0447">
        <w:rPr>
          <w:rFonts w:ascii="Akzidenz Grotesk BE" w:hAnsi="Akzidenz Grotesk BE"/>
          <w:lang w:val="en-US"/>
        </w:rPr>
        <w:tab/>
        <w:t xml:space="preserve">to </w:t>
      </w:r>
      <w:r w:rsidRPr="002209CC">
        <w:rPr>
          <w:rFonts w:ascii="Akzidenz Grotesk BE" w:hAnsi="Akzidenz Grotesk BE"/>
          <w:lang w:val="en-US"/>
        </w:rPr>
        <w:t xml:space="preserve">develop the structure to support the film industry and sell the region as a place to </w:t>
      </w:r>
      <w:r w:rsidR="00AD0447">
        <w:rPr>
          <w:rFonts w:ascii="Akzidenz Grotesk BE" w:hAnsi="Akzidenz Grotesk BE"/>
          <w:lang w:val="en-US"/>
        </w:rPr>
        <w:tab/>
        <w:t xml:space="preserve">produce film </w:t>
      </w:r>
      <w:r w:rsidRPr="002209CC">
        <w:rPr>
          <w:rFonts w:ascii="Akzidenz Grotesk BE" w:hAnsi="Akzidenz Grotesk BE"/>
          <w:lang w:val="en-US"/>
        </w:rPr>
        <w:t xml:space="preserve">both from an international as well as a national point of view. The work of the </w:t>
      </w:r>
      <w:r w:rsidR="00AD0447">
        <w:rPr>
          <w:rFonts w:ascii="Akzidenz Grotesk BE" w:hAnsi="Akzidenz Grotesk BE"/>
          <w:lang w:val="en-US"/>
        </w:rPr>
        <w:tab/>
        <w:t xml:space="preserve">commission and </w:t>
      </w:r>
      <w:r w:rsidRPr="002209CC">
        <w:rPr>
          <w:rFonts w:ascii="Akzidenz Grotesk BE" w:hAnsi="Akzidenz Grotesk BE"/>
          <w:lang w:val="en-US"/>
        </w:rPr>
        <w:t xml:space="preserve">it’s allies led to that the international film version of the successful book </w:t>
      </w:r>
      <w:r w:rsidR="00AD0447">
        <w:rPr>
          <w:rFonts w:ascii="Akzidenz Grotesk BE" w:hAnsi="Akzidenz Grotesk BE"/>
          <w:lang w:val="en-US"/>
        </w:rPr>
        <w:tab/>
        <w:t xml:space="preserve">“The Girl with the </w:t>
      </w:r>
      <w:r w:rsidRPr="002209CC">
        <w:rPr>
          <w:rFonts w:ascii="Akzidenz Grotesk BE" w:hAnsi="Akzidenz Grotesk BE"/>
          <w:lang w:val="en-US"/>
        </w:rPr>
        <w:t xml:space="preserve">dragoon tattoo” was shot in the region in 2010, to be released worldwide </w:t>
      </w:r>
      <w:r w:rsidR="00AD0447">
        <w:rPr>
          <w:rFonts w:ascii="Akzidenz Grotesk BE" w:hAnsi="Akzidenz Grotesk BE"/>
          <w:lang w:val="en-US"/>
        </w:rPr>
        <w:tab/>
      </w:r>
      <w:r w:rsidRPr="002209CC">
        <w:rPr>
          <w:rFonts w:ascii="Akzidenz Grotesk BE" w:hAnsi="Akzidenz Grotesk BE"/>
          <w:lang w:val="en-US"/>
        </w:rPr>
        <w:t>in December 2011.</w:t>
      </w:r>
    </w:p>
    <w:p w:rsidR="007D7A28" w:rsidRPr="002209CC" w:rsidRDefault="007D7A28" w:rsidP="007D7A28">
      <w:pPr>
        <w:pStyle w:val="Brdtext"/>
        <w:rPr>
          <w:rFonts w:ascii="Akzidenz Grotesk BE" w:hAnsi="Akzidenz Grotesk BE"/>
          <w:lang w:val="en-US"/>
        </w:rPr>
      </w:pPr>
    </w:p>
    <w:p w:rsidR="007D7A28" w:rsidRPr="002209CC" w:rsidRDefault="007D7A28" w:rsidP="007D7A28">
      <w:pPr>
        <w:rPr>
          <w:rFonts w:ascii="Akzidenz Grotesk BE" w:hAnsi="Akzidenz Grotesk BE"/>
          <w:sz w:val="20"/>
          <w:lang w:val="en-US"/>
        </w:rPr>
      </w:pPr>
      <w:r w:rsidRPr="00AD0447">
        <w:rPr>
          <w:rFonts w:ascii="Akzidenz Grotesk BE" w:hAnsi="Akzidenz Grotesk BE"/>
          <w:b/>
          <w:sz w:val="20"/>
          <w:lang w:val="en-US"/>
        </w:rPr>
        <w:t>0212 - 0312</w:t>
      </w:r>
      <w:r w:rsidRPr="002209CC">
        <w:rPr>
          <w:rFonts w:ascii="Akzidenz Grotesk BE" w:hAnsi="Akzidenz Grotesk BE"/>
          <w:sz w:val="20"/>
          <w:lang w:val="en-US"/>
        </w:rPr>
        <w:tab/>
        <w:t>Maternity leave</w:t>
      </w:r>
    </w:p>
    <w:p w:rsidR="007D7A28" w:rsidRPr="002209CC" w:rsidRDefault="007D7A28" w:rsidP="007D7A28">
      <w:pPr>
        <w:rPr>
          <w:rFonts w:ascii="Akzidenz Grotesk BE" w:hAnsi="Akzidenz Grotesk BE"/>
          <w:sz w:val="20"/>
          <w:lang w:val="en-US"/>
        </w:rPr>
      </w:pPr>
    </w:p>
    <w:p w:rsidR="007D7A28" w:rsidRPr="002209CC" w:rsidRDefault="007D7A28" w:rsidP="007D7A28">
      <w:pPr>
        <w:rPr>
          <w:rFonts w:ascii="Akzidenz Grotesk BE" w:hAnsi="Akzidenz Grotesk BE"/>
          <w:sz w:val="20"/>
          <w:lang w:val="en-US"/>
        </w:rPr>
      </w:pPr>
      <w:r w:rsidRPr="00AD0447">
        <w:rPr>
          <w:rFonts w:ascii="Akzidenz Grotesk BE" w:hAnsi="Akzidenz Grotesk BE"/>
          <w:b/>
          <w:sz w:val="20"/>
          <w:lang w:val="en-US"/>
        </w:rPr>
        <w:t>0208 - 0211</w:t>
      </w:r>
      <w:r w:rsidRPr="002209CC">
        <w:rPr>
          <w:rFonts w:ascii="Akzidenz Grotesk BE" w:hAnsi="Akzidenz Grotesk BE"/>
          <w:sz w:val="20"/>
          <w:lang w:val="en-US"/>
        </w:rPr>
        <w:tab/>
        <w:t xml:space="preserve">Organizational consultant for the film rental house CineStar AB. </w:t>
      </w:r>
    </w:p>
    <w:p w:rsidR="007D7A28" w:rsidRPr="002209CC" w:rsidRDefault="007D7A28" w:rsidP="007D7A28">
      <w:pPr>
        <w:ind w:firstLine="1304"/>
        <w:rPr>
          <w:rFonts w:ascii="Akzidenz Grotesk BE" w:hAnsi="Akzidenz Grotesk BE"/>
          <w:sz w:val="20"/>
          <w:lang w:val="en-US"/>
        </w:rPr>
      </w:pPr>
      <w:r w:rsidRPr="002209CC">
        <w:rPr>
          <w:rFonts w:ascii="Akzidenz Grotesk BE" w:hAnsi="Akzidenz Grotesk BE"/>
          <w:sz w:val="20"/>
          <w:lang w:val="en-US"/>
        </w:rPr>
        <w:t xml:space="preserve">Production and implementation of business plan. </w:t>
      </w:r>
    </w:p>
    <w:p w:rsidR="007D7A28" w:rsidRPr="002209CC" w:rsidRDefault="007D7A28" w:rsidP="007D7A28">
      <w:pPr>
        <w:ind w:firstLine="1304"/>
        <w:rPr>
          <w:rFonts w:ascii="Akzidenz Grotesk BE" w:hAnsi="Akzidenz Grotesk BE"/>
          <w:sz w:val="20"/>
          <w:lang w:val="en-US"/>
        </w:rPr>
      </w:pPr>
    </w:p>
    <w:p w:rsidR="007D7A28" w:rsidRPr="002209CC" w:rsidRDefault="007D7A28" w:rsidP="007D7A28">
      <w:pPr>
        <w:rPr>
          <w:rFonts w:ascii="Akzidenz Grotesk BE" w:hAnsi="Akzidenz Grotesk BE"/>
          <w:sz w:val="20"/>
          <w:lang w:val="en-US"/>
        </w:rPr>
      </w:pPr>
      <w:r w:rsidRPr="00AD0447">
        <w:rPr>
          <w:rFonts w:ascii="Akzidenz Grotesk BE" w:hAnsi="Akzidenz Grotesk BE"/>
          <w:b/>
          <w:sz w:val="20"/>
          <w:lang w:val="en-US"/>
        </w:rPr>
        <w:t>0010 - 0204</w:t>
      </w:r>
      <w:r w:rsidRPr="002209CC">
        <w:rPr>
          <w:rFonts w:ascii="Akzidenz Grotesk BE" w:hAnsi="Akzidenz Grotesk BE"/>
          <w:sz w:val="20"/>
          <w:lang w:val="en-US"/>
        </w:rPr>
        <w:tab/>
        <w:t>Maternity leave</w:t>
      </w:r>
    </w:p>
    <w:p w:rsidR="007D7A28" w:rsidRPr="002209CC" w:rsidRDefault="007D7A28" w:rsidP="007D7A28">
      <w:pPr>
        <w:rPr>
          <w:rFonts w:ascii="Akzidenz Grotesk BE" w:hAnsi="Akzidenz Grotesk BE"/>
          <w:sz w:val="20"/>
          <w:lang w:val="en-US"/>
        </w:rPr>
      </w:pPr>
    </w:p>
    <w:p w:rsidR="007D7A28" w:rsidRPr="002209CC" w:rsidRDefault="007D7A28" w:rsidP="007D7A28">
      <w:pPr>
        <w:rPr>
          <w:rFonts w:ascii="Akzidenz Grotesk BE" w:hAnsi="Akzidenz Grotesk BE"/>
          <w:sz w:val="20"/>
          <w:lang w:val="en-US"/>
        </w:rPr>
      </w:pPr>
      <w:r w:rsidRPr="00AD0447">
        <w:rPr>
          <w:rFonts w:ascii="Akzidenz Grotesk BE" w:hAnsi="Akzidenz Grotesk BE"/>
          <w:b/>
          <w:sz w:val="20"/>
          <w:lang w:val="en-US"/>
        </w:rPr>
        <w:t>9601 - 0208</w:t>
      </w:r>
      <w:r w:rsidRPr="002209CC">
        <w:rPr>
          <w:rFonts w:ascii="Akzidenz Grotesk BE" w:hAnsi="Akzidenz Grotesk BE"/>
          <w:sz w:val="20"/>
          <w:lang w:val="en-US"/>
        </w:rPr>
        <w:t xml:space="preserve"> </w:t>
      </w:r>
      <w:r w:rsidRPr="002209CC">
        <w:rPr>
          <w:rFonts w:ascii="Akzidenz Grotesk BE" w:hAnsi="Akzidenz Grotesk BE"/>
          <w:sz w:val="20"/>
          <w:lang w:val="en-US"/>
        </w:rPr>
        <w:tab/>
        <w:t>Pettersson Åkerlund Filmproduktion AB.</w:t>
      </w:r>
    </w:p>
    <w:p w:rsidR="007D7A28" w:rsidRPr="002209CC" w:rsidRDefault="007D7A28" w:rsidP="007D7A28">
      <w:pPr>
        <w:ind w:left="1304"/>
        <w:rPr>
          <w:rFonts w:ascii="Akzidenz Grotesk BE" w:hAnsi="Akzidenz Grotesk BE"/>
          <w:sz w:val="20"/>
          <w:lang w:val="en-US"/>
        </w:rPr>
      </w:pPr>
      <w:r w:rsidRPr="002209CC">
        <w:rPr>
          <w:rFonts w:ascii="Akzidenz Grotesk BE" w:hAnsi="Akzidenz Grotesk BE"/>
          <w:sz w:val="20"/>
          <w:lang w:val="en-US"/>
        </w:rPr>
        <w:t>Executive Producer / Head of Production.</w:t>
      </w:r>
    </w:p>
    <w:p w:rsidR="007D7A28" w:rsidRPr="002209CC" w:rsidRDefault="007D7A28" w:rsidP="007D7A28">
      <w:pPr>
        <w:ind w:left="1304"/>
        <w:rPr>
          <w:rFonts w:ascii="Akzidenz Grotesk BE" w:hAnsi="Akzidenz Grotesk BE"/>
          <w:sz w:val="20"/>
          <w:lang w:val="en-US"/>
        </w:rPr>
      </w:pPr>
      <w:r w:rsidRPr="002209CC">
        <w:rPr>
          <w:rFonts w:ascii="Akzidenz Grotesk BE" w:hAnsi="Akzidenz Grotesk BE"/>
          <w:sz w:val="20"/>
          <w:lang w:val="en-US"/>
        </w:rPr>
        <w:t>Worked together with the two internationally known directors Jonas Akerlund, Johan Renck and the rest of the 12 directors on commercial and music promo productions, nationally and internationally. Clients like Ikea, Volvo, Nike, Madonna, Roxette and The Prodigy. Many of the productions were produced abroad.</w:t>
      </w:r>
    </w:p>
    <w:p w:rsidR="007D7A28" w:rsidRPr="002209CC" w:rsidRDefault="007D7A28" w:rsidP="007D7A28">
      <w:pPr>
        <w:rPr>
          <w:rFonts w:ascii="Akzidenz Grotesk BE" w:hAnsi="Akzidenz Grotesk BE"/>
          <w:sz w:val="20"/>
          <w:lang w:val="en-US"/>
        </w:rPr>
      </w:pPr>
    </w:p>
    <w:p w:rsidR="007D7A28" w:rsidRPr="002209CC" w:rsidRDefault="007D7A28" w:rsidP="007D7A28">
      <w:pPr>
        <w:rPr>
          <w:rFonts w:ascii="Akzidenz Grotesk BE" w:hAnsi="Akzidenz Grotesk BE"/>
          <w:sz w:val="20"/>
          <w:lang w:val="en-US"/>
        </w:rPr>
      </w:pPr>
      <w:r w:rsidRPr="00AD0447">
        <w:rPr>
          <w:rFonts w:ascii="Akzidenz Grotesk BE" w:hAnsi="Akzidenz Grotesk BE"/>
          <w:b/>
          <w:sz w:val="20"/>
          <w:lang w:val="en-US"/>
        </w:rPr>
        <w:t>9501 - 9512</w:t>
      </w:r>
      <w:r w:rsidRPr="002209CC">
        <w:rPr>
          <w:rFonts w:ascii="Akzidenz Grotesk BE" w:hAnsi="Akzidenz Grotesk BE"/>
          <w:sz w:val="20"/>
          <w:lang w:val="en-US"/>
        </w:rPr>
        <w:tab/>
        <w:t>Voluptuous Production.</w:t>
      </w:r>
    </w:p>
    <w:p w:rsidR="007D7A28" w:rsidRPr="002209CC" w:rsidRDefault="007D7A28" w:rsidP="007D7A28">
      <w:pPr>
        <w:ind w:firstLine="1304"/>
        <w:rPr>
          <w:rFonts w:ascii="Akzidenz Grotesk BE" w:hAnsi="Akzidenz Grotesk BE"/>
          <w:sz w:val="20"/>
          <w:lang w:val="en-US"/>
        </w:rPr>
      </w:pPr>
      <w:r w:rsidRPr="002209CC">
        <w:rPr>
          <w:rFonts w:ascii="Akzidenz Grotesk BE" w:hAnsi="Akzidenz Grotesk BE"/>
          <w:sz w:val="20"/>
          <w:lang w:val="en-US"/>
        </w:rPr>
        <w:t>Own firm. Freelance producer/production manager for commercials and TV-productions.</w:t>
      </w:r>
    </w:p>
    <w:p w:rsidR="007D7A28" w:rsidRPr="002209CC" w:rsidRDefault="007D7A28" w:rsidP="007D7A28">
      <w:pPr>
        <w:ind w:firstLine="1304"/>
        <w:rPr>
          <w:rFonts w:ascii="Akzidenz Grotesk BE" w:hAnsi="Akzidenz Grotesk BE"/>
          <w:sz w:val="20"/>
          <w:lang w:val="en-US"/>
        </w:rPr>
      </w:pPr>
      <w:r w:rsidRPr="002209CC">
        <w:rPr>
          <w:rFonts w:ascii="Akzidenz Grotesk BE" w:hAnsi="Akzidenz Grotesk BE"/>
          <w:sz w:val="20"/>
          <w:lang w:val="en-US"/>
        </w:rPr>
        <w:t>Worked for the major production companies in Sweden within both fields.</w:t>
      </w:r>
    </w:p>
    <w:p w:rsidR="007D7A28" w:rsidRPr="002209CC" w:rsidRDefault="007D7A28" w:rsidP="007D7A28">
      <w:pPr>
        <w:rPr>
          <w:rFonts w:ascii="Akzidenz Grotesk BE" w:hAnsi="Akzidenz Grotesk BE"/>
          <w:sz w:val="20"/>
          <w:lang w:val="en-US"/>
        </w:rPr>
      </w:pPr>
    </w:p>
    <w:p w:rsidR="007D7A28" w:rsidRPr="002209CC" w:rsidRDefault="007D7A28" w:rsidP="007D7A28">
      <w:pPr>
        <w:pStyle w:val="Brdtext"/>
        <w:rPr>
          <w:rFonts w:ascii="Akzidenz Grotesk BE" w:hAnsi="Akzidenz Grotesk BE"/>
          <w:lang w:val="en-US"/>
        </w:rPr>
      </w:pPr>
      <w:r w:rsidRPr="00AD0447">
        <w:rPr>
          <w:rFonts w:ascii="Akzidenz Grotesk BE" w:hAnsi="Akzidenz Grotesk BE"/>
          <w:b/>
          <w:lang w:val="en-US"/>
        </w:rPr>
        <w:t>9301 - 9412</w:t>
      </w:r>
      <w:r w:rsidRPr="002209CC">
        <w:rPr>
          <w:rFonts w:ascii="Akzidenz Grotesk BE" w:hAnsi="Akzidenz Grotesk BE"/>
          <w:lang w:val="en-US"/>
        </w:rPr>
        <w:tab/>
        <w:t xml:space="preserve">Gem Film AB, </w:t>
      </w:r>
    </w:p>
    <w:p w:rsidR="007D7A28" w:rsidRPr="002209CC" w:rsidRDefault="007D7A28" w:rsidP="007D7A28">
      <w:pPr>
        <w:ind w:left="1304"/>
        <w:rPr>
          <w:rFonts w:ascii="Akzidenz Grotesk BE" w:hAnsi="Akzidenz Grotesk BE"/>
          <w:sz w:val="20"/>
          <w:lang w:val="en-US"/>
        </w:rPr>
      </w:pPr>
      <w:r w:rsidRPr="002209CC">
        <w:rPr>
          <w:rFonts w:ascii="Akzidenz Grotesk BE" w:hAnsi="Akzidenz Grotesk BE"/>
          <w:sz w:val="20"/>
          <w:lang w:val="en-US"/>
        </w:rPr>
        <w:t>Production manager, Work with the late director Jonas Frick and the internationally known producer Malte Forsell. Most of the productions were produced in London or Los Angeles.</w:t>
      </w:r>
    </w:p>
    <w:p w:rsidR="007D7A28" w:rsidRPr="002209CC" w:rsidRDefault="007D7A28" w:rsidP="007D7A28">
      <w:pPr>
        <w:ind w:firstLine="1304"/>
        <w:rPr>
          <w:rFonts w:ascii="Akzidenz Grotesk BE" w:hAnsi="Akzidenz Grotesk BE"/>
          <w:sz w:val="20"/>
          <w:lang w:val="en-US"/>
        </w:rPr>
      </w:pPr>
    </w:p>
    <w:p w:rsidR="007D7A28" w:rsidRPr="002209CC" w:rsidRDefault="007D7A28" w:rsidP="007D7A28">
      <w:pPr>
        <w:rPr>
          <w:rFonts w:ascii="Akzidenz Grotesk BE" w:hAnsi="Akzidenz Grotesk BE"/>
          <w:sz w:val="20"/>
          <w:lang w:val="en-US"/>
        </w:rPr>
      </w:pPr>
      <w:r w:rsidRPr="00AD0447">
        <w:rPr>
          <w:rFonts w:ascii="Akzidenz Grotesk BE" w:hAnsi="Akzidenz Grotesk BE"/>
          <w:b/>
          <w:sz w:val="20"/>
          <w:lang w:val="en-US"/>
        </w:rPr>
        <w:t>9204 - 9212</w:t>
      </w:r>
      <w:r w:rsidRPr="002209CC">
        <w:rPr>
          <w:rFonts w:ascii="Akzidenz Grotesk BE" w:hAnsi="Akzidenz Grotesk BE"/>
          <w:sz w:val="20"/>
          <w:lang w:val="en-US"/>
        </w:rPr>
        <w:tab/>
        <w:t xml:space="preserve">Chait/Day-Mojo – Advertising Agency in New York. </w:t>
      </w:r>
    </w:p>
    <w:p w:rsidR="007D7A28" w:rsidRPr="002209CC" w:rsidRDefault="007D7A28" w:rsidP="007D7A28">
      <w:pPr>
        <w:ind w:firstLine="1304"/>
        <w:rPr>
          <w:rFonts w:ascii="Akzidenz Grotesk BE" w:hAnsi="Akzidenz Grotesk BE"/>
          <w:sz w:val="20"/>
          <w:lang w:val="en-US"/>
        </w:rPr>
      </w:pPr>
      <w:r w:rsidRPr="002209CC">
        <w:rPr>
          <w:rFonts w:ascii="Akzidenz Grotesk BE" w:hAnsi="Akzidenz Grotesk BE"/>
          <w:sz w:val="20"/>
          <w:lang w:val="en-US"/>
        </w:rPr>
        <w:t>Assistant production manager/ receptionist</w:t>
      </w:r>
    </w:p>
    <w:p w:rsidR="007D7A28" w:rsidRPr="002209CC" w:rsidRDefault="007D7A28" w:rsidP="007D7A28">
      <w:pPr>
        <w:ind w:firstLine="1304"/>
        <w:rPr>
          <w:rFonts w:ascii="Akzidenz Grotesk BE" w:hAnsi="Akzidenz Grotesk BE"/>
          <w:sz w:val="20"/>
          <w:lang w:val="en-US"/>
        </w:rPr>
      </w:pPr>
    </w:p>
    <w:p w:rsidR="007D7A28" w:rsidRPr="002209CC" w:rsidRDefault="007D7A28" w:rsidP="007D7A28">
      <w:pPr>
        <w:rPr>
          <w:rFonts w:ascii="Akzidenz Grotesk BE" w:hAnsi="Akzidenz Grotesk BE"/>
          <w:sz w:val="20"/>
          <w:lang w:val="en-US"/>
        </w:rPr>
      </w:pPr>
      <w:r w:rsidRPr="00AD0447">
        <w:rPr>
          <w:rFonts w:ascii="Akzidenz Grotesk BE" w:hAnsi="Akzidenz Grotesk BE"/>
          <w:b/>
          <w:sz w:val="20"/>
          <w:lang w:val="en-US"/>
        </w:rPr>
        <w:t>8709 - 9201</w:t>
      </w:r>
      <w:r w:rsidRPr="002209CC">
        <w:rPr>
          <w:rFonts w:ascii="Akzidenz Grotesk BE" w:hAnsi="Akzidenz Grotesk BE"/>
          <w:sz w:val="20"/>
          <w:lang w:val="en-US"/>
        </w:rPr>
        <w:tab/>
        <w:t xml:space="preserve">Fixarna AB </w:t>
      </w:r>
    </w:p>
    <w:p w:rsidR="007D7A28" w:rsidRPr="002209CC" w:rsidRDefault="007D7A28" w:rsidP="007D7A28">
      <w:pPr>
        <w:ind w:left="1304"/>
        <w:rPr>
          <w:rFonts w:ascii="Akzidenz Grotesk BE" w:hAnsi="Akzidenz Grotesk BE"/>
          <w:sz w:val="20"/>
          <w:lang w:val="en-US"/>
        </w:rPr>
      </w:pPr>
      <w:r w:rsidRPr="002209CC">
        <w:rPr>
          <w:rFonts w:ascii="Akzidenz Grotesk BE" w:hAnsi="Akzidenz Grotesk BE"/>
          <w:sz w:val="20"/>
          <w:lang w:val="en-US"/>
        </w:rPr>
        <w:t xml:space="preserve">Still shoot coordinator. Responsible for entire shoots or just taking care of either one or many of the following areas; casting, clothing, location, and props. </w:t>
      </w:r>
    </w:p>
    <w:p w:rsidR="007D7A28" w:rsidRPr="002209CC" w:rsidRDefault="007D7A28" w:rsidP="007D7A28">
      <w:pPr>
        <w:ind w:firstLine="1304"/>
        <w:rPr>
          <w:rFonts w:ascii="Akzidenz Grotesk BE" w:hAnsi="Akzidenz Grotesk BE"/>
          <w:sz w:val="20"/>
          <w:lang w:val="en-US"/>
        </w:rPr>
      </w:pPr>
    </w:p>
    <w:p w:rsidR="007D7A28" w:rsidRPr="002209CC" w:rsidRDefault="007D7A28" w:rsidP="007D7A28">
      <w:pPr>
        <w:pStyle w:val="Rubrik3"/>
        <w:rPr>
          <w:rFonts w:ascii="Akzidenz Grotesk BE" w:hAnsi="Akzidenz Grotesk BE"/>
          <w:sz w:val="20"/>
          <w:lang w:val="en-US"/>
        </w:rPr>
      </w:pPr>
    </w:p>
    <w:p w:rsidR="00AD0447" w:rsidRDefault="007D7A28" w:rsidP="007D7A28">
      <w:pPr>
        <w:pStyle w:val="Rubrik3"/>
        <w:rPr>
          <w:rFonts w:ascii="Akzidenz Grotesk BE" w:hAnsi="Akzidenz Grotesk BE"/>
          <w:sz w:val="20"/>
          <w:lang w:val="en-US"/>
        </w:rPr>
      </w:pPr>
      <w:r w:rsidRPr="002209CC">
        <w:rPr>
          <w:rFonts w:ascii="Akzidenz Grotesk BE" w:hAnsi="Akzidenz Grotesk BE"/>
          <w:sz w:val="20"/>
          <w:lang w:val="en-US"/>
        </w:rPr>
        <w:t>B</w:t>
      </w:r>
      <w:r w:rsidR="00AD0447">
        <w:rPr>
          <w:rFonts w:ascii="Akzidenz Grotesk BE" w:hAnsi="Akzidenz Grotesk BE"/>
          <w:sz w:val="20"/>
          <w:lang w:val="en-US"/>
        </w:rPr>
        <w:t>OARD MEMBER</w:t>
      </w:r>
    </w:p>
    <w:p w:rsidR="007D7A28" w:rsidRPr="005153C7" w:rsidRDefault="00AD0447" w:rsidP="00AD0447">
      <w:pPr>
        <w:rPr>
          <w:rFonts w:ascii="Akzidenz Grotesk BE" w:hAnsi="Akzidenz Grotesk BE"/>
          <w:sz w:val="20"/>
        </w:rPr>
      </w:pPr>
      <w:r w:rsidRPr="00AD0447">
        <w:rPr>
          <w:rFonts w:ascii="Akzidenz Grotesk BE" w:hAnsi="Akzidenz Grotesk BE"/>
          <w:b/>
          <w:sz w:val="20"/>
        </w:rPr>
        <w:t>1109</w:t>
      </w:r>
      <w:r>
        <w:rPr>
          <w:rFonts w:ascii="Akzidenz Grotesk BE" w:hAnsi="Akzidenz Grotesk BE"/>
          <w:b/>
          <w:sz w:val="20"/>
        </w:rPr>
        <w:t>-</w:t>
      </w:r>
      <w:r w:rsidRPr="00AD0447">
        <w:rPr>
          <w:rFonts w:ascii="Akzidenz Grotesk BE" w:hAnsi="Akzidenz Grotesk BE"/>
          <w:sz w:val="20"/>
        </w:rPr>
        <w:tab/>
      </w:r>
      <w:r>
        <w:rPr>
          <w:rFonts w:ascii="Akzidenz Grotesk BE" w:hAnsi="Akzidenz Grotesk BE"/>
          <w:sz w:val="20"/>
          <w:lang w:val="en-US"/>
        </w:rPr>
        <w:t>T</w:t>
      </w:r>
      <w:r w:rsidRPr="00AD0447">
        <w:rPr>
          <w:rFonts w:ascii="Akzidenz Grotesk BE" w:hAnsi="Akzidenz Grotesk BE"/>
          <w:sz w:val="20"/>
          <w:lang w:val="en-US"/>
        </w:rPr>
        <w:t>he chairman of the boa</w:t>
      </w:r>
      <w:r>
        <w:rPr>
          <w:rFonts w:ascii="Akzidenz Grotesk BE" w:hAnsi="Akzidenz Grotesk BE"/>
          <w:sz w:val="20"/>
          <w:lang w:val="en-US"/>
        </w:rPr>
        <w:t xml:space="preserve">rd of Team Coaching Nordic. A </w:t>
      </w:r>
      <w:r w:rsidRPr="00AD0447">
        <w:rPr>
          <w:rFonts w:ascii="Akzidenz Grotesk BE" w:hAnsi="Akzidenz Grotesk BE"/>
          <w:sz w:val="20"/>
          <w:lang w:val="en-US"/>
        </w:rPr>
        <w:t xml:space="preserve">network of 10 coaches </w:t>
      </w:r>
      <w:r>
        <w:rPr>
          <w:rFonts w:ascii="Akzidenz Grotesk BE" w:hAnsi="Akzidenz Grotesk BE"/>
          <w:sz w:val="20"/>
          <w:lang w:val="en-US"/>
        </w:rPr>
        <w:tab/>
      </w:r>
      <w:r w:rsidRPr="00AD0447">
        <w:rPr>
          <w:rFonts w:ascii="Akzidenz Grotesk BE" w:hAnsi="Akzidenz Grotesk BE"/>
          <w:sz w:val="20"/>
          <w:lang w:val="en-US"/>
        </w:rPr>
        <w:t>whom all are facilitators of Team Coaching Internationals team</w:t>
      </w:r>
      <w:r w:rsidRPr="00AD0447">
        <w:rPr>
          <w:rStyle w:val="hps"/>
          <w:rFonts w:ascii="Akzidenz Grotesk BE" w:hAnsi="Akzidenz Grotesk BE"/>
          <w:sz w:val="20"/>
        </w:rPr>
        <w:t xml:space="preserve">process </w:t>
      </w:r>
      <w:r w:rsidR="005153C7">
        <w:rPr>
          <w:rStyle w:val="hps"/>
          <w:rFonts w:ascii="Akzidenz Grotesk BE" w:hAnsi="Akzidenz Grotesk BE"/>
          <w:sz w:val="20"/>
        </w:rPr>
        <w:t>providing</w:t>
      </w:r>
      <w:r w:rsidRPr="00AD0447">
        <w:rPr>
          <w:rFonts w:ascii="Akzidenz Grotesk BE" w:hAnsi="Akzidenz Grotesk BE"/>
          <w:sz w:val="20"/>
        </w:rPr>
        <w:t xml:space="preserve"> </w:t>
      </w:r>
      <w:r w:rsidRPr="00AD0447">
        <w:rPr>
          <w:rStyle w:val="hps"/>
          <w:rFonts w:ascii="Akzidenz Grotesk BE" w:hAnsi="Akzidenz Grotesk BE"/>
          <w:sz w:val="20"/>
        </w:rPr>
        <w:t xml:space="preserve">an </w:t>
      </w:r>
      <w:r>
        <w:rPr>
          <w:rStyle w:val="hps"/>
          <w:rFonts w:ascii="Akzidenz Grotesk BE" w:hAnsi="Akzidenz Grotesk BE"/>
          <w:sz w:val="20"/>
        </w:rPr>
        <w:tab/>
      </w:r>
      <w:r w:rsidRPr="00AD0447">
        <w:rPr>
          <w:rStyle w:val="hps"/>
          <w:rFonts w:ascii="Akzidenz Grotesk BE" w:hAnsi="Akzidenz Grotesk BE"/>
          <w:sz w:val="20"/>
        </w:rPr>
        <w:t>opportunity</w:t>
      </w:r>
      <w:r w:rsidRPr="00AD0447">
        <w:rPr>
          <w:rFonts w:ascii="Akzidenz Grotesk BE" w:hAnsi="Akzidenz Grotesk BE"/>
          <w:sz w:val="20"/>
        </w:rPr>
        <w:t xml:space="preserve"> </w:t>
      </w:r>
      <w:r w:rsidRPr="00AD0447">
        <w:rPr>
          <w:rStyle w:val="hps"/>
          <w:rFonts w:ascii="Akzidenz Grotesk BE" w:hAnsi="Akzidenz Grotesk BE"/>
          <w:sz w:val="20"/>
        </w:rPr>
        <w:t>to exploit</w:t>
      </w:r>
      <w:r w:rsidRPr="00AD0447">
        <w:rPr>
          <w:rFonts w:ascii="Akzidenz Grotesk BE" w:hAnsi="Akzidenz Grotesk BE"/>
          <w:sz w:val="20"/>
        </w:rPr>
        <w:t xml:space="preserve"> </w:t>
      </w:r>
      <w:r w:rsidRPr="00AD0447">
        <w:rPr>
          <w:rStyle w:val="hps"/>
          <w:rFonts w:ascii="Akzidenz Grotesk BE" w:hAnsi="Akzidenz Grotesk BE"/>
          <w:sz w:val="20"/>
        </w:rPr>
        <w:t>the inherent potential of teams to</w:t>
      </w:r>
      <w:r w:rsidRPr="00AD0447">
        <w:rPr>
          <w:rFonts w:ascii="Akzidenz Grotesk BE" w:hAnsi="Akzidenz Grotesk BE"/>
          <w:sz w:val="20"/>
        </w:rPr>
        <w:t xml:space="preserve"> </w:t>
      </w:r>
      <w:r w:rsidRPr="00AD0447">
        <w:rPr>
          <w:rStyle w:val="hps"/>
          <w:rFonts w:ascii="Akzidenz Grotesk BE" w:hAnsi="Akzidenz Grotesk BE"/>
          <w:sz w:val="20"/>
        </w:rPr>
        <w:t>produce extraordinary results</w:t>
      </w:r>
      <w:r w:rsidRPr="00AD0447">
        <w:rPr>
          <w:rFonts w:ascii="Akzidenz Grotesk BE" w:hAnsi="Akzidenz Grotesk BE"/>
          <w:sz w:val="20"/>
        </w:rPr>
        <w:t>.</w:t>
      </w:r>
    </w:p>
    <w:p w:rsidR="007D7A28" w:rsidRPr="002209CC" w:rsidRDefault="007D7A28" w:rsidP="007D7A28">
      <w:pPr>
        <w:ind w:left="1300" w:hanging="1300"/>
        <w:rPr>
          <w:rFonts w:ascii="Akzidenz Grotesk BE" w:hAnsi="Akzidenz Grotesk BE"/>
          <w:sz w:val="20"/>
          <w:lang w:val="en-US"/>
        </w:rPr>
      </w:pPr>
      <w:r w:rsidRPr="00AD0447">
        <w:rPr>
          <w:rFonts w:ascii="Akzidenz Grotesk BE" w:hAnsi="Akzidenz Grotesk BE"/>
          <w:b/>
          <w:sz w:val="20"/>
          <w:lang w:val="en-US"/>
        </w:rPr>
        <w:t>0401 - 0506</w:t>
      </w:r>
      <w:r w:rsidRPr="002209CC">
        <w:rPr>
          <w:rFonts w:ascii="Akzidenz Grotesk BE" w:hAnsi="Akzidenz Grotesk BE"/>
          <w:sz w:val="20"/>
          <w:lang w:val="en-US"/>
        </w:rPr>
        <w:tab/>
        <w:t>B</w:t>
      </w:r>
      <w:r w:rsidR="00AD0447">
        <w:rPr>
          <w:rFonts w:ascii="Akzidenz Grotesk BE" w:hAnsi="Akzidenz Grotesk BE"/>
          <w:sz w:val="20"/>
          <w:lang w:val="en-US"/>
        </w:rPr>
        <w:t>oard member for the film rental</w:t>
      </w:r>
      <w:r w:rsidR="005153C7">
        <w:rPr>
          <w:rFonts w:ascii="Akzidenz Grotesk BE" w:hAnsi="Akzidenz Grotesk BE"/>
          <w:sz w:val="20"/>
          <w:lang w:val="en-US"/>
        </w:rPr>
        <w:t xml:space="preserve"> </w:t>
      </w:r>
      <w:r w:rsidRPr="002209CC">
        <w:rPr>
          <w:rFonts w:ascii="Akzidenz Grotesk BE" w:hAnsi="Akzidenz Grotesk BE"/>
          <w:sz w:val="20"/>
          <w:lang w:val="en-US"/>
        </w:rPr>
        <w:t>house CineStar AB.</w:t>
      </w:r>
    </w:p>
    <w:p w:rsidR="007D7A28" w:rsidRPr="002209CC" w:rsidRDefault="007D7A28" w:rsidP="007D7A28">
      <w:pPr>
        <w:ind w:left="1300" w:hanging="1300"/>
        <w:rPr>
          <w:rFonts w:ascii="Akzidenz Grotesk BE" w:hAnsi="Akzidenz Grotesk BE"/>
          <w:sz w:val="20"/>
          <w:lang w:val="en-US"/>
        </w:rPr>
      </w:pPr>
    </w:p>
    <w:p w:rsidR="007D7A28" w:rsidRPr="002209CC" w:rsidRDefault="007D7A28" w:rsidP="007D7A28">
      <w:pPr>
        <w:rPr>
          <w:rFonts w:ascii="Akzidenz Grotesk BE" w:hAnsi="Akzidenz Grotesk BE"/>
          <w:sz w:val="20"/>
          <w:lang w:val="en-US"/>
        </w:rPr>
      </w:pPr>
      <w:r w:rsidRPr="00AD0447">
        <w:rPr>
          <w:rFonts w:ascii="Akzidenz Grotesk BE" w:hAnsi="Akzidenz Grotesk BE"/>
          <w:b/>
          <w:sz w:val="20"/>
          <w:lang w:val="en-US"/>
        </w:rPr>
        <w:t>0301 - 0412</w:t>
      </w:r>
      <w:r w:rsidRPr="002209CC">
        <w:rPr>
          <w:rFonts w:ascii="Akzidenz Grotesk BE" w:hAnsi="Akzidenz Grotesk BE"/>
          <w:sz w:val="20"/>
          <w:lang w:val="en-US"/>
        </w:rPr>
        <w:tab/>
        <w:t xml:space="preserve">Board member for the </w:t>
      </w:r>
      <w:r w:rsidR="00AD0447">
        <w:rPr>
          <w:rFonts w:ascii="Akzidenz Grotesk BE" w:hAnsi="Akzidenz Grotesk BE"/>
          <w:sz w:val="20"/>
          <w:lang w:val="en-US"/>
        </w:rPr>
        <w:t>Film Production C</w:t>
      </w:r>
      <w:r w:rsidRPr="002209CC">
        <w:rPr>
          <w:rFonts w:ascii="Akzidenz Grotesk BE" w:hAnsi="Akzidenz Grotesk BE"/>
          <w:sz w:val="20"/>
          <w:lang w:val="en-US"/>
        </w:rPr>
        <w:t xml:space="preserve">ompany Tre Vänner Produktion AB. </w:t>
      </w:r>
    </w:p>
    <w:p w:rsidR="007D7A28" w:rsidRPr="00AD0447" w:rsidRDefault="007D7A28" w:rsidP="00AD0447">
      <w:pPr>
        <w:ind w:left="1304"/>
        <w:rPr>
          <w:rFonts w:ascii="Akzidenz Grotesk BE" w:hAnsi="Akzidenz Grotesk BE"/>
          <w:sz w:val="20"/>
          <w:lang w:val="en-US"/>
        </w:rPr>
      </w:pPr>
      <w:r w:rsidRPr="002209CC">
        <w:rPr>
          <w:rFonts w:ascii="Akzidenz Grotesk BE" w:hAnsi="Akzidenz Grotesk BE"/>
          <w:sz w:val="20"/>
          <w:lang w:val="en-US"/>
        </w:rPr>
        <w:t>A scriptwriting and production house for commercials, TV-series and feature films.</w:t>
      </w:r>
    </w:p>
    <w:sectPr w:rsidR="007D7A28" w:rsidRPr="00AD0447" w:rsidSect="0079425D">
      <w:type w:val="continuous"/>
      <w:pgSz w:w="11900" w:h="16840"/>
      <w:pgMar w:top="709" w:right="1418" w:bottom="113" w:left="1418" w:header="284" w:footer="255" w:gutter="0"/>
      <w:cols w:space="708"/>
      <w:printerSettings r:id="rId9"/>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Akzidenz Grotesk BE">
    <w:altName w:val="Times New Roman"/>
    <w:charset w:val="00"/>
    <w:family w:val="auto"/>
    <w:pitch w:val="variable"/>
    <w:sig w:usb0="03000000"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Helvetica Neue">
    <w:altName w:val="Helvetica Neue"/>
    <w:panose1 w:val="020005030000000200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3AFD" w:rsidRDefault="00571740" w:rsidP="00872F18">
    <w:pPr>
      <w:pStyle w:val="Sidfot"/>
      <w:framePr w:wrap="around" w:vAnchor="text" w:hAnchor="margin" w:xAlign="right" w:y="1"/>
      <w:rPr>
        <w:rStyle w:val="Sidnummer"/>
        <w:rFonts w:asciiTheme="minorHAnsi" w:eastAsiaTheme="minorHAnsi" w:hAnsiTheme="minorHAnsi" w:cstheme="minorBidi"/>
        <w:szCs w:val="24"/>
        <w:lang w:eastAsia="en-US"/>
      </w:rPr>
    </w:pPr>
    <w:r>
      <w:rPr>
        <w:rStyle w:val="Sidnummer"/>
      </w:rPr>
      <w:fldChar w:fldCharType="begin"/>
    </w:r>
    <w:r w:rsidR="00503AFD">
      <w:rPr>
        <w:rStyle w:val="Sidnummer"/>
      </w:rPr>
      <w:instrText xml:space="preserve">PAGE  </w:instrText>
    </w:r>
    <w:r>
      <w:rPr>
        <w:rStyle w:val="Sidnummer"/>
      </w:rPr>
      <w:fldChar w:fldCharType="end"/>
    </w:r>
  </w:p>
  <w:p w:rsidR="00503AFD" w:rsidRDefault="00503AFD" w:rsidP="00101939">
    <w:pPr>
      <w:pStyle w:val="Sidfot"/>
      <w:ind w:right="360"/>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3AFD" w:rsidRDefault="00571740" w:rsidP="00872F18">
    <w:pPr>
      <w:pStyle w:val="Sidfot"/>
      <w:framePr w:wrap="around" w:vAnchor="text" w:hAnchor="margin" w:xAlign="right" w:y="1"/>
      <w:rPr>
        <w:rStyle w:val="Sidnummer"/>
        <w:rFonts w:asciiTheme="minorHAnsi" w:eastAsiaTheme="minorHAnsi" w:hAnsiTheme="minorHAnsi" w:cstheme="minorBidi"/>
        <w:szCs w:val="24"/>
        <w:lang w:eastAsia="en-US"/>
      </w:rPr>
    </w:pPr>
    <w:r>
      <w:rPr>
        <w:rStyle w:val="Sidnummer"/>
      </w:rPr>
      <w:fldChar w:fldCharType="begin"/>
    </w:r>
    <w:r w:rsidR="00503AFD">
      <w:rPr>
        <w:rStyle w:val="Sidnummer"/>
      </w:rPr>
      <w:instrText xml:space="preserve">PAGE  </w:instrText>
    </w:r>
    <w:r>
      <w:rPr>
        <w:rStyle w:val="Sidnummer"/>
      </w:rPr>
      <w:fldChar w:fldCharType="separate"/>
    </w:r>
    <w:r w:rsidR="00394761">
      <w:rPr>
        <w:rStyle w:val="Sidnummer"/>
        <w:noProof/>
      </w:rPr>
      <w:t>2</w:t>
    </w:r>
    <w:r>
      <w:rPr>
        <w:rStyle w:val="Sidnummer"/>
      </w:rPr>
      <w:fldChar w:fldCharType="end"/>
    </w:r>
  </w:p>
  <w:p w:rsidR="00503AFD" w:rsidRDefault="00503AFD" w:rsidP="00101939">
    <w:pPr>
      <w:pStyle w:val="Sidfot"/>
      <w:ind w:right="360"/>
    </w:pPr>
    <w:r>
      <w:tab/>
    </w:r>
    <w:fldSimple w:instr=" TIME \@ &quot;MMMM yyyy&quot; ">
      <w:r w:rsidR="00394761">
        <w:rPr>
          <w:noProof/>
        </w:rPr>
        <w:t>juni 2012</w:t>
      </w:r>
    </w:fldSimple>
  </w:p>
</w:ft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6BF4D8B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multilevel"/>
    <w:tmpl w:val="00000000"/>
    <w:lvl w:ilvl="0">
      <w:start w:val="9501"/>
      <w:numFmt w:val="decimal"/>
      <w:lvlText w:val="%1"/>
      <w:lvlJc w:val="left"/>
      <w:pPr>
        <w:tabs>
          <w:tab w:val="num" w:pos="1300"/>
        </w:tabs>
        <w:ind w:left="1300" w:hanging="1300"/>
      </w:pPr>
      <w:rPr>
        <w:rFonts w:hint="default"/>
        <w:i w:val="0"/>
      </w:rPr>
    </w:lvl>
    <w:lvl w:ilvl="1">
      <w:start w:val="9512"/>
      <w:numFmt w:val="decimal"/>
      <w:lvlText w:val="%1-%2"/>
      <w:lvlJc w:val="left"/>
      <w:pPr>
        <w:tabs>
          <w:tab w:val="num" w:pos="1300"/>
        </w:tabs>
        <w:ind w:left="1300" w:hanging="1300"/>
      </w:pPr>
      <w:rPr>
        <w:rFonts w:hint="default"/>
        <w:i w:val="0"/>
      </w:rPr>
    </w:lvl>
    <w:lvl w:ilvl="2">
      <w:start w:val="1"/>
      <w:numFmt w:val="decimal"/>
      <w:lvlText w:val="%1-%2.%3"/>
      <w:lvlJc w:val="left"/>
      <w:pPr>
        <w:tabs>
          <w:tab w:val="num" w:pos="1300"/>
        </w:tabs>
        <w:ind w:left="1300" w:hanging="1300"/>
      </w:pPr>
      <w:rPr>
        <w:rFonts w:hint="default"/>
        <w:i w:val="0"/>
      </w:rPr>
    </w:lvl>
    <w:lvl w:ilvl="3">
      <w:start w:val="1"/>
      <w:numFmt w:val="decimal"/>
      <w:lvlText w:val="%1-%2.%3.%4"/>
      <w:lvlJc w:val="left"/>
      <w:pPr>
        <w:tabs>
          <w:tab w:val="num" w:pos="1300"/>
        </w:tabs>
        <w:ind w:left="1300" w:hanging="1300"/>
      </w:pPr>
      <w:rPr>
        <w:rFonts w:hint="default"/>
        <w:i w:val="0"/>
      </w:rPr>
    </w:lvl>
    <w:lvl w:ilvl="4">
      <w:start w:val="1"/>
      <w:numFmt w:val="decimal"/>
      <w:lvlText w:val="%1-%2.%3.%4.%5"/>
      <w:lvlJc w:val="left"/>
      <w:pPr>
        <w:tabs>
          <w:tab w:val="num" w:pos="1300"/>
        </w:tabs>
        <w:ind w:left="1300" w:hanging="1300"/>
      </w:pPr>
      <w:rPr>
        <w:rFonts w:hint="default"/>
        <w:i w:val="0"/>
      </w:rPr>
    </w:lvl>
    <w:lvl w:ilvl="5">
      <w:start w:val="1"/>
      <w:numFmt w:val="decimal"/>
      <w:lvlText w:val="%1-%2.%3.%4.%5.%6"/>
      <w:lvlJc w:val="left"/>
      <w:pPr>
        <w:tabs>
          <w:tab w:val="num" w:pos="1300"/>
        </w:tabs>
        <w:ind w:left="1300" w:hanging="1300"/>
      </w:pPr>
      <w:rPr>
        <w:rFonts w:hint="default"/>
        <w:i w:val="0"/>
      </w:rPr>
    </w:lvl>
    <w:lvl w:ilvl="6">
      <w:start w:val="1"/>
      <w:numFmt w:val="decimal"/>
      <w:lvlText w:val="%1-%2.%3.%4.%5.%6.%7"/>
      <w:lvlJc w:val="left"/>
      <w:pPr>
        <w:tabs>
          <w:tab w:val="num" w:pos="1440"/>
        </w:tabs>
        <w:ind w:left="1440" w:hanging="1440"/>
      </w:pPr>
      <w:rPr>
        <w:rFonts w:hint="default"/>
        <w:i w:val="0"/>
      </w:rPr>
    </w:lvl>
    <w:lvl w:ilvl="7">
      <w:start w:val="1"/>
      <w:numFmt w:val="decimal"/>
      <w:lvlText w:val="%1-%2.%3.%4.%5.%6.%7.%8"/>
      <w:lvlJc w:val="left"/>
      <w:pPr>
        <w:tabs>
          <w:tab w:val="num" w:pos="1440"/>
        </w:tabs>
        <w:ind w:left="1440" w:hanging="1440"/>
      </w:pPr>
      <w:rPr>
        <w:rFonts w:hint="default"/>
        <w:i w:val="0"/>
      </w:rPr>
    </w:lvl>
    <w:lvl w:ilvl="8">
      <w:start w:val="1"/>
      <w:numFmt w:val="decimal"/>
      <w:lvlText w:val="%1-%2.%3.%4.%5.%6.%7.%8.%9"/>
      <w:lvlJc w:val="left"/>
      <w:pPr>
        <w:tabs>
          <w:tab w:val="num" w:pos="1800"/>
        </w:tabs>
        <w:ind w:left="1800" w:hanging="1800"/>
      </w:pPr>
      <w:rPr>
        <w:rFonts w:hint="default"/>
        <w:i w:val="0"/>
      </w:rPr>
    </w:lvl>
  </w:abstractNum>
  <w:abstractNum w:abstractNumId="2">
    <w:nsid w:val="00000002"/>
    <w:multiLevelType w:val="multilevel"/>
    <w:tmpl w:val="00000000"/>
    <w:lvl w:ilvl="0">
      <w:start w:val="9301"/>
      <w:numFmt w:val="decimal"/>
      <w:lvlText w:val="%1"/>
      <w:lvlJc w:val="left"/>
      <w:pPr>
        <w:tabs>
          <w:tab w:val="num" w:pos="1300"/>
        </w:tabs>
        <w:ind w:left="1300" w:hanging="1300"/>
      </w:pPr>
      <w:rPr>
        <w:rFonts w:hint="default"/>
        <w:i w:val="0"/>
      </w:rPr>
    </w:lvl>
    <w:lvl w:ilvl="1">
      <w:start w:val="9412"/>
      <w:numFmt w:val="decimal"/>
      <w:lvlText w:val="%1-%2"/>
      <w:lvlJc w:val="left"/>
      <w:pPr>
        <w:tabs>
          <w:tab w:val="num" w:pos="1300"/>
        </w:tabs>
        <w:ind w:left="1300" w:hanging="1300"/>
      </w:pPr>
      <w:rPr>
        <w:rFonts w:hint="default"/>
        <w:i w:val="0"/>
      </w:rPr>
    </w:lvl>
    <w:lvl w:ilvl="2">
      <w:start w:val="1"/>
      <w:numFmt w:val="decimal"/>
      <w:lvlText w:val="%1-%2.%3"/>
      <w:lvlJc w:val="left"/>
      <w:pPr>
        <w:tabs>
          <w:tab w:val="num" w:pos="1300"/>
        </w:tabs>
        <w:ind w:left="1300" w:hanging="1300"/>
      </w:pPr>
      <w:rPr>
        <w:rFonts w:hint="default"/>
        <w:i w:val="0"/>
      </w:rPr>
    </w:lvl>
    <w:lvl w:ilvl="3">
      <w:start w:val="1"/>
      <w:numFmt w:val="decimal"/>
      <w:lvlText w:val="%1-%2.%3.%4"/>
      <w:lvlJc w:val="left"/>
      <w:pPr>
        <w:tabs>
          <w:tab w:val="num" w:pos="1300"/>
        </w:tabs>
        <w:ind w:left="1300" w:hanging="1300"/>
      </w:pPr>
      <w:rPr>
        <w:rFonts w:hint="default"/>
        <w:i w:val="0"/>
      </w:rPr>
    </w:lvl>
    <w:lvl w:ilvl="4">
      <w:start w:val="1"/>
      <w:numFmt w:val="decimal"/>
      <w:lvlText w:val="%1-%2.%3.%4.%5"/>
      <w:lvlJc w:val="left"/>
      <w:pPr>
        <w:tabs>
          <w:tab w:val="num" w:pos="1300"/>
        </w:tabs>
        <w:ind w:left="1300" w:hanging="1300"/>
      </w:pPr>
      <w:rPr>
        <w:rFonts w:hint="default"/>
        <w:i w:val="0"/>
      </w:rPr>
    </w:lvl>
    <w:lvl w:ilvl="5">
      <w:start w:val="1"/>
      <w:numFmt w:val="decimal"/>
      <w:lvlText w:val="%1-%2.%3.%4.%5.%6"/>
      <w:lvlJc w:val="left"/>
      <w:pPr>
        <w:tabs>
          <w:tab w:val="num" w:pos="1300"/>
        </w:tabs>
        <w:ind w:left="1300" w:hanging="1300"/>
      </w:pPr>
      <w:rPr>
        <w:rFonts w:hint="default"/>
        <w:i w:val="0"/>
      </w:rPr>
    </w:lvl>
    <w:lvl w:ilvl="6">
      <w:start w:val="1"/>
      <w:numFmt w:val="decimal"/>
      <w:lvlText w:val="%1-%2.%3.%4.%5.%6.%7"/>
      <w:lvlJc w:val="left"/>
      <w:pPr>
        <w:tabs>
          <w:tab w:val="num" w:pos="1440"/>
        </w:tabs>
        <w:ind w:left="1440" w:hanging="1440"/>
      </w:pPr>
      <w:rPr>
        <w:rFonts w:hint="default"/>
        <w:i w:val="0"/>
      </w:rPr>
    </w:lvl>
    <w:lvl w:ilvl="7">
      <w:start w:val="1"/>
      <w:numFmt w:val="decimal"/>
      <w:lvlText w:val="%1-%2.%3.%4.%5.%6.%7.%8"/>
      <w:lvlJc w:val="left"/>
      <w:pPr>
        <w:tabs>
          <w:tab w:val="num" w:pos="1440"/>
        </w:tabs>
        <w:ind w:left="1440" w:hanging="1440"/>
      </w:pPr>
      <w:rPr>
        <w:rFonts w:hint="default"/>
        <w:i w:val="0"/>
      </w:rPr>
    </w:lvl>
    <w:lvl w:ilvl="8">
      <w:start w:val="1"/>
      <w:numFmt w:val="decimal"/>
      <w:lvlText w:val="%1-%2.%3.%4.%5.%6.%7.%8.%9"/>
      <w:lvlJc w:val="left"/>
      <w:pPr>
        <w:tabs>
          <w:tab w:val="num" w:pos="1800"/>
        </w:tabs>
        <w:ind w:left="1800" w:hanging="1800"/>
      </w:pPr>
      <w:rPr>
        <w:rFonts w:hint="default"/>
        <w:i w:val="0"/>
      </w:rPr>
    </w:lvl>
  </w:abstractNum>
  <w:abstractNum w:abstractNumId="3">
    <w:nsid w:val="00000003"/>
    <w:multiLevelType w:val="multilevel"/>
    <w:tmpl w:val="00000000"/>
    <w:lvl w:ilvl="0">
      <w:start w:val="9204"/>
      <w:numFmt w:val="decimal"/>
      <w:lvlText w:val="%1"/>
      <w:lvlJc w:val="left"/>
      <w:pPr>
        <w:tabs>
          <w:tab w:val="num" w:pos="1300"/>
        </w:tabs>
        <w:ind w:left="1300" w:hanging="1300"/>
      </w:pPr>
      <w:rPr>
        <w:rFonts w:hint="default"/>
        <w:i w:val="0"/>
      </w:rPr>
    </w:lvl>
    <w:lvl w:ilvl="1">
      <w:start w:val="9212"/>
      <w:numFmt w:val="decimal"/>
      <w:lvlText w:val="%1-%2"/>
      <w:lvlJc w:val="left"/>
      <w:pPr>
        <w:tabs>
          <w:tab w:val="num" w:pos="1300"/>
        </w:tabs>
        <w:ind w:left="1300" w:hanging="1300"/>
      </w:pPr>
      <w:rPr>
        <w:rFonts w:hint="default"/>
        <w:i w:val="0"/>
      </w:rPr>
    </w:lvl>
    <w:lvl w:ilvl="2">
      <w:start w:val="1"/>
      <w:numFmt w:val="decimal"/>
      <w:lvlText w:val="%1-%2.%3"/>
      <w:lvlJc w:val="left"/>
      <w:pPr>
        <w:tabs>
          <w:tab w:val="num" w:pos="1300"/>
        </w:tabs>
        <w:ind w:left="1300" w:hanging="1300"/>
      </w:pPr>
      <w:rPr>
        <w:rFonts w:hint="default"/>
        <w:i w:val="0"/>
      </w:rPr>
    </w:lvl>
    <w:lvl w:ilvl="3">
      <w:start w:val="1"/>
      <w:numFmt w:val="decimal"/>
      <w:lvlText w:val="%1-%2.%3.%4"/>
      <w:lvlJc w:val="left"/>
      <w:pPr>
        <w:tabs>
          <w:tab w:val="num" w:pos="1300"/>
        </w:tabs>
        <w:ind w:left="1300" w:hanging="1300"/>
      </w:pPr>
      <w:rPr>
        <w:rFonts w:hint="default"/>
        <w:i w:val="0"/>
      </w:rPr>
    </w:lvl>
    <w:lvl w:ilvl="4">
      <w:start w:val="1"/>
      <w:numFmt w:val="decimal"/>
      <w:lvlText w:val="%1-%2.%3.%4.%5"/>
      <w:lvlJc w:val="left"/>
      <w:pPr>
        <w:tabs>
          <w:tab w:val="num" w:pos="1300"/>
        </w:tabs>
        <w:ind w:left="1300" w:hanging="1300"/>
      </w:pPr>
      <w:rPr>
        <w:rFonts w:hint="default"/>
        <w:i w:val="0"/>
      </w:rPr>
    </w:lvl>
    <w:lvl w:ilvl="5">
      <w:start w:val="1"/>
      <w:numFmt w:val="decimal"/>
      <w:lvlText w:val="%1-%2.%3.%4.%5.%6"/>
      <w:lvlJc w:val="left"/>
      <w:pPr>
        <w:tabs>
          <w:tab w:val="num" w:pos="1300"/>
        </w:tabs>
        <w:ind w:left="1300" w:hanging="1300"/>
      </w:pPr>
      <w:rPr>
        <w:rFonts w:hint="default"/>
        <w:i w:val="0"/>
      </w:rPr>
    </w:lvl>
    <w:lvl w:ilvl="6">
      <w:start w:val="1"/>
      <w:numFmt w:val="decimal"/>
      <w:lvlText w:val="%1-%2.%3.%4.%5.%6.%7"/>
      <w:lvlJc w:val="left"/>
      <w:pPr>
        <w:tabs>
          <w:tab w:val="num" w:pos="1440"/>
        </w:tabs>
        <w:ind w:left="1440" w:hanging="1440"/>
      </w:pPr>
      <w:rPr>
        <w:rFonts w:hint="default"/>
        <w:i w:val="0"/>
      </w:rPr>
    </w:lvl>
    <w:lvl w:ilvl="7">
      <w:start w:val="1"/>
      <w:numFmt w:val="decimal"/>
      <w:lvlText w:val="%1-%2.%3.%4.%5.%6.%7.%8"/>
      <w:lvlJc w:val="left"/>
      <w:pPr>
        <w:tabs>
          <w:tab w:val="num" w:pos="1440"/>
        </w:tabs>
        <w:ind w:left="1440" w:hanging="1440"/>
      </w:pPr>
      <w:rPr>
        <w:rFonts w:hint="default"/>
        <w:i w:val="0"/>
      </w:rPr>
    </w:lvl>
    <w:lvl w:ilvl="8">
      <w:start w:val="1"/>
      <w:numFmt w:val="decimal"/>
      <w:lvlText w:val="%1-%2.%3.%4.%5.%6.%7.%8.%9"/>
      <w:lvlJc w:val="left"/>
      <w:pPr>
        <w:tabs>
          <w:tab w:val="num" w:pos="1800"/>
        </w:tabs>
        <w:ind w:left="1800" w:hanging="1800"/>
      </w:pPr>
      <w:rPr>
        <w:rFonts w:hint="default"/>
        <w:i w:val="0"/>
      </w:rPr>
    </w:lvl>
  </w:abstractNum>
  <w:abstractNum w:abstractNumId="4">
    <w:nsid w:val="00000004"/>
    <w:multiLevelType w:val="multilevel"/>
    <w:tmpl w:val="00000000"/>
    <w:lvl w:ilvl="0">
      <w:start w:val="9209"/>
      <w:numFmt w:val="decimal"/>
      <w:lvlText w:val="%1"/>
      <w:lvlJc w:val="left"/>
      <w:pPr>
        <w:tabs>
          <w:tab w:val="num" w:pos="1300"/>
        </w:tabs>
        <w:ind w:left="1300" w:hanging="1300"/>
      </w:pPr>
      <w:rPr>
        <w:rFonts w:hint="default"/>
      </w:rPr>
    </w:lvl>
    <w:lvl w:ilvl="1">
      <w:start w:val="9212"/>
      <w:numFmt w:val="decimal"/>
      <w:lvlText w:val="%1-%2"/>
      <w:lvlJc w:val="left"/>
      <w:pPr>
        <w:tabs>
          <w:tab w:val="num" w:pos="1300"/>
        </w:tabs>
        <w:ind w:left="1300" w:hanging="1300"/>
      </w:pPr>
      <w:rPr>
        <w:rFonts w:hint="default"/>
      </w:rPr>
    </w:lvl>
    <w:lvl w:ilvl="2">
      <w:start w:val="1"/>
      <w:numFmt w:val="decimal"/>
      <w:lvlText w:val="%1-%2.%3"/>
      <w:lvlJc w:val="left"/>
      <w:pPr>
        <w:tabs>
          <w:tab w:val="num" w:pos="1300"/>
        </w:tabs>
        <w:ind w:left="1300" w:hanging="1300"/>
      </w:pPr>
      <w:rPr>
        <w:rFonts w:hint="default"/>
      </w:rPr>
    </w:lvl>
    <w:lvl w:ilvl="3">
      <w:start w:val="1"/>
      <w:numFmt w:val="decimal"/>
      <w:lvlText w:val="%1-%2.%3.%4"/>
      <w:lvlJc w:val="left"/>
      <w:pPr>
        <w:tabs>
          <w:tab w:val="num" w:pos="1300"/>
        </w:tabs>
        <w:ind w:left="1300" w:hanging="1300"/>
      </w:pPr>
      <w:rPr>
        <w:rFonts w:hint="default"/>
      </w:rPr>
    </w:lvl>
    <w:lvl w:ilvl="4">
      <w:start w:val="1"/>
      <w:numFmt w:val="decimal"/>
      <w:lvlText w:val="%1-%2.%3.%4.%5"/>
      <w:lvlJc w:val="left"/>
      <w:pPr>
        <w:tabs>
          <w:tab w:val="num" w:pos="1300"/>
        </w:tabs>
        <w:ind w:left="1300" w:hanging="1300"/>
      </w:pPr>
      <w:rPr>
        <w:rFonts w:hint="default"/>
      </w:rPr>
    </w:lvl>
    <w:lvl w:ilvl="5">
      <w:start w:val="1"/>
      <w:numFmt w:val="decimal"/>
      <w:lvlText w:val="%1-%2.%3.%4.%5.%6"/>
      <w:lvlJc w:val="left"/>
      <w:pPr>
        <w:tabs>
          <w:tab w:val="num" w:pos="1300"/>
        </w:tabs>
        <w:ind w:left="1300" w:hanging="130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
    <w:nsid w:val="00000006"/>
    <w:multiLevelType w:val="multilevel"/>
    <w:tmpl w:val="00000000"/>
    <w:lvl w:ilvl="0">
      <w:start w:val="9202"/>
      <w:numFmt w:val="decimal"/>
      <w:lvlText w:val="%1"/>
      <w:lvlJc w:val="left"/>
      <w:pPr>
        <w:tabs>
          <w:tab w:val="num" w:pos="1300"/>
        </w:tabs>
        <w:ind w:left="1300" w:hanging="1300"/>
      </w:pPr>
      <w:rPr>
        <w:rFonts w:hint="default"/>
      </w:rPr>
    </w:lvl>
    <w:lvl w:ilvl="1">
      <w:start w:val="9204"/>
      <w:numFmt w:val="decimal"/>
      <w:lvlText w:val="%1-%2"/>
      <w:lvlJc w:val="left"/>
      <w:pPr>
        <w:tabs>
          <w:tab w:val="num" w:pos="1300"/>
        </w:tabs>
        <w:ind w:left="1300" w:hanging="1300"/>
      </w:pPr>
      <w:rPr>
        <w:rFonts w:hint="default"/>
      </w:rPr>
    </w:lvl>
    <w:lvl w:ilvl="2">
      <w:start w:val="1"/>
      <w:numFmt w:val="decimal"/>
      <w:lvlText w:val="%1-%2.%3"/>
      <w:lvlJc w:val="left"/>
      <w:pPr>
        <w:tabs>
          <w:tab w:val="num" w:pos="1300"/>
        </w:tabs>
        <w:ind w:left="1300" w:hanging="1300"/>
      </w:pPr>
      <w:rPr>
        <w:rFonts w:hint="default"/>
      </w:rPr>
    </w:lvl>
    <w:lvl w:ilvl="3">
      <w:start w:val="1"/>
      <w:numFmt w:val="decimal"/>
      <w:lvlText w:val="%1-%2.%3.%4"/>
      <w:lvlJc w:val="left"/>
      <w:pPr>
        <w:tabs>
          <w:tab w:val="num" w:pos="1300"/>
        </w:tabs>
        <w:ind w:left="1300" w:hanging="1300"/>
      </w:pPr>
      <w:rPr>
        <w:rFonts w:hint="default"/>
      </w:rPr>
    </w:lvl>
    <w:lvl w:ilvl="4">
      <w:start w:val="1"/>
      <w:numFmt w:val="decimal"/>
      <w:lvlText w:val="%1-%2.%3.%4.%5"/>
      <w:lvlJc w:val="left"/>
      <w:pPr>
        <w:tabs>
          <w:tab w:val="num" w:pos="1300"/>
        </w:tabs>
        <w:ind w:left="1300" w:hanging="1300"/>
      </w:pPr>
      <w:rPr>
        <w:rFonts w:hint="default"/>
      </w:rPr>
    </w:lvl>
    <w:lvl w:ilvl="5">
      <w:start w:val="1"/>
      <w:numFmt w:val="decimal"/>
      <w:lvlText w:val="%1-%2.%3.%4.%5.%6"/>
      <w:lvlJc w:val="left"/>
      <w:pPr>
        <w:tabs>
          <w:tab w:val="num" w:pos="1300"/>
        </w:tabs>
        <w:ind w:left="1300" w:hanging="130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6">
    <w:nsid w:val="00000007"/>
    <w:multiLevelType w:val="multilevel"/>
    <w:tmpl w:val="00000000"/>
    <w:lvl w:ilvl="0">
      <w:start w:val="9003"/>
      <w:numFmt w:val="decimal"/>
      <w:lvlText w:val="%1"/>
      <w:lvlJc w:val="left"/>
      <w:pPr>
        <w:tabs>
          <w:tab w:val="num" w:pos="480"/>
        </w:tabs>
        <w:ind w:left="480" w:hanging="480"/>
      </w:pPr>
      <w:rPr>
        <w:rFonts w:hint="default"/>
      </w:rPr>
    </w:lvl>
    <w:lvl w:ilvl="1">
      <w:start w:val="9204"/>
      <w:numFmt w:val="decimal"/>
      <w:lvlText w:val="%1-%2"/>
      <w:lvlJc w:val="left"/>
      <w:pPr>
        <w:tabs>
          <w:tab w:val="num" w:pos="1300"/>
        </w:tabs>
        <w:ind w:left="1300" w:hanging="1300"/>
      </w:pPr>
      <w:rPr>
        <w:rFonts w:hint="default"/>
      </w:rPr>
    </w:lvl>
    <w:lvl w:ilvl="2">
      <w:start w:val="1"/>
      <w:numFmt w:val="decimal"/>
      <w:lvlText w:val="%1-%2.%3"/>
      <w:lvlJc w:val="left"/>
      <w:pPr>
        <w:tabs>
          <w:tab w:val="num" w:pos="1300"/>
        </w:tabs>
        <w:ind w:left="1300" w:hanging="1300"/>
      </w:pPr>
      <w:rPr>
        <w:rFonts w:hint="default"/>
      </w:rPr>
    </w:lvl>
    <w:lvl w:ilvl="3">
      <w:start w:val="1"/>
      <w:numFmt w:val="decimal"/>
      <w:lvlText w:val="%1-%2.%3.%4"/>
      <w:lvlJc w:val="left"/>
      <w:pPr>
        <w:tabs>
          <w:tab w:val="num" w:pos="1300"/>
        </w:tabs>
        <w:ind w:left="1300" w:hanging="1300"/>
      </w:pPr>
      <w:rPr>
        <w:rFonts w:hint="default"/>
      </w:rPr>
    </w:lvl>
    <w:lvl w:ilvl="4">
      <w:start w:val="1"/>
      <w:numFmt w:val="decimal"/>
      <w:lvlText w:val="%1-%2.%3.%4.%5"/>
      <w:lvlJc w:val="left"/>
      <w:pPr>
        <w:tabs>
          <w:tab w:val="num" w:pos="1300"/>
        </w:tabs>
        <w:ind w:left="1300" w:hanging="1300"/>
      </w:pPr>
      <w:rPr>
        <w:rFonts w:hint="default"/>
      </w:rPr>
    </w:lvl>
    <w:lvl w:ilvl="5">
      <w:start w:val="1"/>
      <w:numFmt w:val="decimal"/>
      <w:lvlText w:val="%1-%2.%3.%4.%5.%6"/>
      <w:lvlJc w:val="left"/>
      <w:pPr>
        <w:tabs>
          <w:tab w:val="num" w:pos="1300"/>
        </w:tabs>
        <w:ind w:left="1300" w:hanging="130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nsid w:val="00000009"/>
    <w:multiLevelType w:val="multilevel"/>
    <w:tmpl w:val="00000000"/>
    <w:lvl w:ilvl="0">
      <w:start w:val="8908"/>
      <w:numFmt w:val="decimal"/>
      <w:lvlText w:val="%1"/>
      <w:lvlJc w:val="left"/>
      <w:pPr>
        <w:tabs>
          <w:tab w:val="num" w:pos="1300"/>
        </w:tabs>
        <w:ind w:left="1300" w:hanging="1300"/>
      </w:pPr>
      <w:rPr>
        <w:rFonts w:hint="default"/>
      </w:rPr>
    </w:lvl>
    <w:lvl w:ilvl="1">
      <w:start w:val="9006"/>
      <w:numFmt w:val="decimal"/>
      <w:lvlText w:val="%1-%2"/>
      <w:lvlJc w:val="left"/>
      <w:pPr>
        <w:tabs>
          <w:tab w:val="num" w:pos="1300"/>
        </w:tabs>
        <w:ind w:left="1300" w:hanging="1300"/>
      </w:pPr>
      <w:rPr>
        <w:rFonts w:hint="default"/>
      </w:rPr>
    </w:lvl>
    <w:lvl w:ilvl="2">
      <w:start w:val="1"/>
      <w:numFmt w:val="decimal"/>
      <w:lvlText w:val="%1-%2.%3"/>
      <w:lvlJc w:val="left"/>
      <w:pPr>
        <w:tabs>
          <w:tab w:val="num" w:pos="1300"/>
        </w:tabs>
        <w:ind w:left="1300" w:hanging="1300"/>
      </w:pPr>
      <w:rPr>
        <w:rFonts w:hint="default"/>
      </w:rPr>
    </w:lvl>
    <w:lvl w:ilvl="3">
      <w:start w:val="1"/>
      <w:numFmt w:val="decimal"/>
      <w:lvlText w:val="%1-%2.%3.%4"/>
      <w:lvlJc w:val="left"/>
      <w:pPr>
        <w:tabs>
          <w:tab w:val="num" w:pos="1300"/>
        </w:tabs>
        <w:ind w:left="1300" w:hanging="1300"/>
      </w:pPr>
      <w:rPr>
        <w:rFonts w:hint="default"/>
      </w:rPr>
    </w:lvl>
    <w:lvl w:ilvl="4">
      <w:start w:val="1"/>
      <w:numFmt w:val="decimal"/>
      <w:lvlText w:val="%1-%2.%3.%4.%5"/>
      <w:lvlJc w:val="left"/>
      <w:pPr>
        <w:tabs>
          <w:tab w:val="num" w:pos="1300"/>
        </w:tabs>
        <w:ind w:left="1300" w:hanging="1300"/>
      </w:pPr>
      <w:rPr>
        <w:rFonts w:hint="default"/>
      </w:rPr>
    </w:lvl>
    <w:lvl w:ilvl="5">
      <w:start w:val="1"/>
      <w:numFmt w:val="decimal"/>
      <w:lvlText w:val="%1-%2.%3.%4.%5.%6"/>
      <w:lvlJc w:val="left"/>
      <w:pPr>
        <w:tabs>
          <w:tab w:val="num" w:pos="1300"/>
        </w:tabs>
        <w:ind w:left="1300" w:hanging="130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nsid w:val="0000000B"/>
    <w:multiLevelType w:val="multilevel"/>
    <w:tmpl w:val="00000000"/>
    <w:lvl w:ilvl="0">
      <w:start w:val="8408"/>
      <w:numFmt w:val="decimal"/>
      <w:lvlText w:val="%1"/>
      <w:lvlJc w:val="left"/>
      <w:pPr>
        <w:tabs>
          <w:tab w:val="num" w:pos="1300"/>
        </w:tabs>
        <w:ind w:left="1300" w:hanging="1300"/>
      </w:pPr>
      <w:rPr>
        <w:rFonts w:hint="default"/>
      </w:rPr>
    </w:lvl>
    <w:lvl w:ilvl="1">
      <w:start w:val="8706"/>
      <w:numFmt w:val="decimal"/>
      <w:lvlText w:val="%1-%2"/>
      <w:lvlJc w:val="left"/>
      <w:pPr>
        <w:tabs>
          <w:tab w:val="num" w:pos="1300"/>
        </w:tabs>
        <w:ind w:left="1300" w:hanging="1300"/>
      </w:pPr>
      <w:rPr>
        <w:rFonts w:hint="default"/>
      </w:rPr>
    </w:lvl>
    <w:lvl w:ilvl="2">
      <w:start w:val="1"/>
      <w:numFmt w:val="decimal"/>
      <w:lvlText w:val="%1-%2.%3"/>
      <w:lvlJc w:val="left"/>
      <w:pPr>
        <w:tabs>
          <w:tab w:val="num" w:pos="1300"/>
        </w:tabs>
        <w:ind w:left="1300" w:hanging="1300"/>
      </w:pPr>
      <w:rPr>
        <w:rFonts w:hint="default"/>
      </w:rPr>
    </w:lvl>
    <w:lvl w:ilvl="3">
      <w:start w:val="1"/>
      <w:numFmt w:val="decimal"/>
      <w:lvlText w:val="%1-%2.%3.%4"/>
      <w:lvlJc w:val="left"/>
      <w:pPr>
        <w:tabs>
          <w:tab w:val="num" w:pos="1300"/>
        </w:tabs>
        <w:ind w:left="1300" w:hanging="1300"/>
      </w:pPr>
      <w:rPr>
        <w:rFonts w:hint="default"/>
      </w:rPr>
    </w:lvl>
    <w:lvl w:ilvl="4">
      <w:start w:val="1"/>
      <w:numFmt w:val="decimal"/>
      <w:lvlText w:val="%1-%2.%3.%4.%5"/>
      <w:lvlJc w:val="left"/>
      <w:pPr>
        <w:tabs>
          <w:tab w:val="num" w:pos="1300"/>
        </w:tabs>
        <w:ind w:left="1300" w:hanging="1300"/>
      </w:pPr>
      <w:rPr>
        <w:rFonts w:hint="default"/>
      </w:rPr>
    </w:lvl>
    <w:lvl w:ilvl="5">
      <w:start w:val="1"/>
      <w:numFmt w:val="decimal"/>
      <w:lvlText w:val="%1-%2.%3.%4.%5.%6"/>
      <w:lvlJc w:val="left"/>
      <w:pPr>
        <w:tabs>
          <w:tab w:val="num" w:pos="1300"/>
        </w:tabs>
        <w:ind w:left="1300" w:hanging="130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
    <w:nsid w:val="049F029B"/>
    <w:multiLevelType w:val="hybridMultilevel"/>
    <w:tmpl w:val="4EA443AA"/>
    <w:lvl w:ilvl="0" w:tplc="87207F20">
      <w:start w:val="401"/>
      <w:numFmt w:val="decimalZero"/>
      <w:lvlText w:val="%1"/>
      <w:lvlJc w:val="left"/>
      <w:pPr>
        <w:tabs>
          <w:tab w:val="num" w:pos="800"/>
        </w:tabs>
        <w:ind w:left="800" w:hanging="440"/>
      </w:pPr>
      <w:rPr>
        <w:rFonts w:hint="default"/>
      </w:rPr>
    </w:lvl>
    <w:lvl w:ilvl="1" w:tplc="041D0019" w:tentative="1">
      <w:start w:val="1"/>
      <w:numFmt w:val="lowerLetter"/>
      <w:lvlText w:val="%2."/>
      <w:lvlJc w:val="left"/>
      <w:pPr>
        <w:tabs>
          <w:tab w:val="num" w:pos="1440"/>
        </w:tabs>
        <w:ind w:left="1440" w:hanging="360"/>
      </w:pPr>
    </w:lvl>
    <w:lvl w:ilvl="2" w:tplc="041D001B" w:tentative="1">
      <w:start w:val="1"/>
      <w:numFmt w:val="lowerRoman"/>
      <w:lvlText w:val="%3."/>
      <w:lvlJc w:val="right"/>
      <w:pPr>
        <w:tabs>
          <w:tab w:val="num" w:pos="2160"/>
        </w:tabs>
        <w:ind w:left="2160" w:hanging="180"/>
      </w:pPr>
    </w:lvl>
    <w:lvl w:ilvl="3" w:tplc="041D000F" w:tentative="1">
      <w:start w:val="1"/>
      <w:numFmt w:val="decimal"/>
      <w:lvlText w:val="%4."/>
      <w:lvlJc w:val="left"/>
      <w:pPr>
        <w:tabs>
          <w:tab w:val="num" w:pos="2880"/>
        </w:tabs>
        <w:ind w:left="2880" w:hanging="360"/>
      </w:pPr>
    </w:lvl>
    <w:lvl w:ilvl="4" w:tplc="041D0019" w:tentative="1">
      <w:start w:val="1"/>
      <w:numFmt w:val="lowerLetter"/>
      <w:lvlText w:val="%5."/>
      <w:lvlJc w:val="left"/>
      <w:pPr>
        <w:tabs>
          <w:tab w:val="num" w:pos="3600"/>
        </w:tabs>
        <w:ind w:left="3600" w:hanging="360"/>
      </w:pPr>
    </w:lvl>
    <w:lvl w:ilvl="5" w:tplc="041D001B" w:tentative="1">
      <w:start w:val="1"/>
      <w:numFmt w:val="lowerRoman"/>
      <w:lvlText w:val="%6."/>
      <w:lvlJc w:val="right"/>
      <w:pPr>
        <w:tabs>
          <w:tab w:val="num" w:pos="4320"/>
        </w:tabs>
        <w:ind w:left="4320" w:hanging="180"/>
      </w:pPr>
    </w:lvl>
    <w:lvl w:ilvl="6" w:tplc="041D000F" w:tentative="1">
      <w:start w:val="1"/>
      <w:numFmt w:val="decimal"/>
      <w:lvlText w:val="%7."/>
      <w:lvlJc w:val="left"/>
      <w:pPr>
        <w:tabs>
          <w:tab w:val="num" w:pos="5040"/>
        </w:tabs>
        <w:ind w:left="5040" w:hanging="360"/>
      </w:pPr>
    </w:lvl>
    <w:lvl w:ilvl="7" w:tplc="041D0019" w:tentative="1">
      <w:start w:val="1"/>
      <w:numFmt w:val="lowerLetter"/>
      <w:lvlText w:val="%8."/>
      <w:lvlJc w:val="left"/>
      <w:pPr>
        <w:tabs>
          <w:tab w:val="num" w:pos="5760"/>
        </w:tabs>
        <w:ind w:left="5760" w:hanging="360"/>
      </w:pPr>
    </w:lvl>
    <w:lvl w:ilvl="8" w:tplc="041D001B" w:tentative="1">
      <w:start w:val="1"/>
      <w:numFmt w:val="lowerRoman"/>
      <w:lvlText w:val="%9."/>
      <w:lvlJc w:val="right"/>
      <w:pPr>
        <w:tabs>
          <w:tab w:val="num" w:pos="6480"/>
        </w:tabs>
        <w:ind w:left="6480" w:hanging="180"/>
      </w:pPr>
    </w:lvl>
  </w:abstractNum>
  <w:abstractNum w:abstractNumId="10">
    <w:nsid w:val="0DC43B8F"/>
    <w:multiLevelType w:val="hybridMultilevel"/>
    <w:tmpl w:val="B888EF60"/>
    <w:lvl w:ilvl="0" w:tplc="94E04ED4">
      <w:start w:val="9"/>
      <w:numFmt w:val="decimalZero"/>
      <w:lvlText w:val="%1"/>
      <w:lvlJc w:val="left"/>
      <w:pPr>
        <w:tabs>
          <w:tab w:val="num" w:pos="800"/>
        </w:tabs>
        <w:ind w:left="800" w:hanging="440"/>
      </w:pPr>
      <w:rPr>
        <w:rFonts w:hint="default"/>
      </w:rPr>
    </w:lvl>
    <w:lvl w:ilvl="1" w:tplc="041D0019" w:tentative="1">
      <w:start w:val="1"/>
      <w:numFmt w:val="lowerLetter"/>
      <w:lvlText w:val="%2."/>
      <w:lvlJc w:val="left"/>
      <w:pPr>
        <w:tabs>
          <w:tab w:val="num" w:pos="1440"/>
        </w:tabs>
        <w:ind w:left="1440" w:hanging="360"/>
      </w:pPr>
    </w:lvl>
    <w:lvl w:ilvl="2" w:tplc="041D001B" w:tentative="1">
      <w:start w:val="1"/>
      <w:numFmt w:val="lowerRoman"/>
      <w:lvlText w:val="%3."/>
      <w:lvlJc w:val="right"/>
      <w:pPr>
        <w:tabs>
          <w:tab w:val="num" w:pos="2160"/>
        </w:tabs>
        <w:ind w:left="2160" w:hanging="180"/>
      </w:pPr>
    </w:lvl>
    <w:lvl w:ilvl="3" w:tplc="041D000F" w:tentative="1">
      <w:start w:val="1"/>
      <w:numFmt w:val="decimal"/>
      <w:lvlText w:val="%4."/>
      <w:lvlJc w:val="left"/>
      <w:pPr>
        <w:tabs>
          <w:tab w:val="num" w:pos="2880"/>
        </w:tabs>
        <w:ind w:left="2880" w:hanging="360"/>
      </w:pPr>
    </w:lvl>
    <w:lvl w:ilvl="4" w:tplc="041D0019" w:tentative="1">
      <w:start w:val="1"/>
      <w:numFmt w:val="lowerLetter"/>
      <w:lvlText w:val="%5."/>
      <w:lvlJc w:val="left"/>
      <w:pPr>
        <w:tabs>
          <w:tab w:val="num" w:pos="3600"/>
        </w:tabs>
        <w:ind w:left="3600" w:hanging="360"/>
      </w:pPr>
    </w:lvl>
    <w:lvl w:ilvl="5" w:tplc="041D001B" w:tentative="1">
      <w:start w:val="1"/>
      <w:numFmt w:val="lowerRoman"/>
      <w:lvlText w:val="%6."/>
      <w:lvlJc w:val="right"/>
      <w:pPr>
        <w:tabs>
          <w:tab w:val="num" w:pos="4320"/>
        </w:tabs>
        <w:ind w:left="4320" w:hanging="180"/>
      </w:pPr>
    </w:lvl>
    <w:lvl w:ilvl="6" w:tplc="041D000F" w:tentative="1">
      <w:start w:val="1"/>
      <w:numFmt w:val="decimal"/>
      <w:lvlText w:val="%7."/>
      <w:lvlJc w:val="left"/>
      <w:pPr>
        <w:tabs>
          <w:tab w:val="num" w:pos="5040"/>
        </w:tabs>
        <w:ind w:left="5040" w:hanging="360"/>
      </w:pPr>
    </w:lvl>
    <w:lvl w:ilvl="7" w:tplc="041D0019" w:tentative="1">
      <w:start w:val="1"/>
      <w:numFmt w:val="lowerLetter"/>
      <w:lvlText w:val="%8."/>
      <w:lvlJc w:val="left"/>
      <w:pPr>
        <w:tabs>
          <w:tab w:val="num" w:pos="5760"/>
        </w:tabs>
        <w:ind w:left="5760" w:hanging="360"/>
      </w:pPr>
    </w:lvl>
    <w:lvl w:ilvl="8" w:tplc="041D001B" w:tentative="1">
      <w:start w:val="1"/>
      <w:numFmt w:val="lowerRoman"/>
      <w:lvlText w:val="%9."/>
      <w:lvlJc w:val="right"/>
      <w:pPr>
        <w:tabs>
          <w:tab w:val="num" w:pos="6480"/>
        </w:tabs>
        <w:ind w:left="6480" w:hanging="180"/>
      </w:pPr>
    </w:lvl>
  </w:abstractNum>
  <w:abstractNum w:abstractNumId="11">
    <w:nsid w:val="0FEB5B5A"/>
    <w:multiLevelType w:val="hybridMultilevel"/>
    <w:tmpl w:val="04CE8B00"/>
    <w:lvl w:ilvl="0" w:tplc="57A0B514">
      <w:start w:val="8"/>
      <w:numFmt w:val="decimalZero"/>
      <w:lvlText w:val="%1-"/>
      <w:lvlJc w:val="left"/>
      <w:pPr>
        <w:tabs>
          <w:tab w:val="num" w:pos="1660"/>
        </w:tabs>
        <w:ind w:left="1660" w:hanging="1300"/>
      </w:pPr>
      <w:rPr>
        <w:rFonts w:hint="default"/>
      </w:rPr>
    </w:lvl>
    <w:lvl w:ilvl="1" w:tplc="041D0019" w:tentative="1">
      <w:start w:val="1"/>
      <w:numFmt w:val="lowerLetter"/>
      <w:lvlText w:val="%2."/>
      <w:lvlJc w:val="left"/>
      <w:pPr>
        <w:tabs>
          <w:tab w:val="num" w:pos="1440"/>
        </w:tabs>
        <w:ind w:left="1440" w:hanging="360"/>
      </w:pPr>
    </w:lvl>
    <w:lvl w:ilvl="2" w:tplc="041D001B" w:tentative="1">
      <w:start w:val="1"/>
      <w:numFmt w:val="lowerRoman"/>
      <w:lvlText w:val="%3."/>
      <w:lvlJc w:val="right"/>
      <w:pPr>
        <w:tabs>
          <w:tab w:val="num" w:pos="2160"/>
        </w:tabs>
        <w:ind w:left="2160" w:hanging="180"/>
      </w:pPr>
    </w:lvl>
    <w:lvl w:ilvl="3" w:tplc="041D000F" w:tentative="1">
      <w:start w:val="1"/>
      <w:numFmt w:val="decimal"/>
      <w:lvlText w:val="%4."/>
      <w:lvlJc w:val="left"/>
      <w:pPr>
        <w:tabs>
          <w:tab w:val="num" w:pos="2880"/>
        </w:tabs>
        <w:ind w:left="2880" w:hanging="360"/>
      </w:pPr>
    </w:lvl>
    <w:lvl w:ilvl="4" w:tplc="041D0019" w:tentative="1">
      <w:start w:val="1"/>
      <w:numFmt w:val="lowerLetter"/>
      <w:lvlText w:val="%5."/>
      <w:lvlJc w:val="left"/>
      <w:pPr>
        <w:tabs>
          <w:tab w:val="num" w:pos="3600"/>
        </w:tabs>
        <w:ind w:left="3600" w:hanging="360"/>
      </w:pPr>
    </w:lvl>
    <w:lvl w:ilvl="5" w:tplc="041D001B" w:tentative="1">
      <w:start w:val="1"/>
      <w:numFmt w:val="lowerRoman"/>
      <w:lvlText w:val="%6."/>
      <w:lvlJc w:val="right"/>
      <w:pPr>
        <w:tabs>
          <w:tab w:val="num" w:pos="4320"/>
        </w:tabs>
        <w:ind w:left="4320" w:hanging="180"/>
      </w:pPr>
    </w:lvl>
    <w:lvl w:ilvl="6" w:tplc="041D000F" w:tentative="1">
      <w:start w:val="1"/>
      <w:numFmt w:val="decimal"/>
      <w:lvlText w:val="%7."/>
      <w:lvlJc w:val="left"/>
      <w:pPr>
        <w:tabs>
          <w:tab w:val="num" w:pos="5040"/>
        </w:tabs>
        <w:ind w:left="5040" w:hanging="360"/>
      </w:pPr>
    </w:lvl>
    <w:lvl w:ilvl="7" w:tplc="041D0019" w:tentative="1">
      <w:start w:val="1"/>
      <w:numFmt w:val="lowerLetter"/>
      <w:lvlText w:val="%8."/>
      <w:lvlJc w:val="left"/>
      <w:pPr>
        <w:tabs>
          <w:tab w:val="num" w:pos="5760"/>
        </w:tabs>
        <w:ind w:left="5760" w:hanging="360"/>
      </w:pPr>
    </w:lvl>
    <w:lvl w:ilvl="8" w:tplc="041D001B" w:tentative="1">
      <w:start w:val="1"/>
      <w:numFmt w:val="lowerRoman"/>
      <w:lvlText w:val="%9."/>
      <w:lvlJc w:val="right"/>
      <w:pPr>
        <w:tabs>
          <w:tab w:val="num" w:pos="6480"/>
        </w:tabs>
        <w:ind w:left="6480" w:hanging="180"/>
      </w:pPr>
    </w:lvl>
  </w:abstractNum>
  <w:abstractNum w:abstractNumId="12">
    <w:nsid w:val="14582631"/>
    <w:multiLevelType w:val="hybridMultilevel"/>
    <w:tmpl w:val="13365C70"/>
    <w:lvl w:ilvl="0" w:tplc="135689E8">
      <w:start w:val="9"/>
      <w:numFmt w:val="decimalZero"/>
      <w:lvlText w:val="%1"/>
      <w:lvlJc w:val="left"/>
      <w:pPr>
        <w:tabs>
          <w:tab w:val="num" w:pos="800"/>
        </w:tabs>
        <w:ind w:left="800" w:hanging="440"/>
      </w:pPr>
      <w:rPr>
        <w:rFonts w:hint="default"/>
        <w:b/>
      </w:rPr>
    </w:lvl>
    <w:lvl w:ilvl="1" w:tplc="041D0019" w:tentative="1">
      <w:start w:val="1"/>
      <w:numFmt w:val="lowerLetter"/>
      <w:lvlText w:val="%2."/>
      <w:lvlJc w:val="left"/>
      <w:pPr>
        <w:tabs>
          <w:tab w:val="num" w:pos="1440"/>
        </w:tabs>
        <w:ind w:left="1440" w:hanging="360"/>
      </w:pPr>
    </w:lvl>
    <w:lvl w:ilvl="2" w:tplc="041D001B" w:tentative="1">
      <w:start w:val="1"/>
      <w:numFmt w:val="lowerRoman"/>
      <w:lvlText w:val="%3."/>
      <w:lvlJc w:val="right"/>
      <w:pPr>
        <w:tabs>
          <w:tab w:val="num" w:pos="2160"/>
        </w:tabs>
        <w:ind w:left="2160" w:hanging="180"/>
      </w:pPr>
    </w:lvl>
    <w:lvl w:ilvl="3" w:tplc="041D000F" w:tentative="1">
      <w:start w:val="1"/>
      <w:numFmt w:val="decimal"/>
      <w:lvlText w:val="%4."/>
      <w:lvlJc w:val="left"/>
      <w:pPr>
        <w:tabs>
          <w:tab w:val="num" w:pos="2880"/>
        </w:tabs>
        <w:ind w:left="2880" w:hanging="360"/>
      </w:pPr>
    </w:lvl>
    <w:lvl w:ilvl="4" w:tplc="041D0019" w:tentative="1">
      <w:start w:val="1"/>
      <w:numFmt w:val="lowerLetter"/>
      <w:lvlText w:val="%5."/>
      <w:lvlJc w:val="left"/>
      <w:pPr>
        <w:tabs>
          <w:tab w:val="num" w:pos="3600"/>
        </w:tabs>
        <w:ind w:left="3600" w:hanging="360"/>
      </w:pPr>
    </w:lvl>
    <w:lvl w:ilvl="5" w:tplc="041D001B" w:tentative="1">
      <w:start w:val="1"/>
      <w:numFmt w:val="lowerRoman"/>
      <w:lvlText w:val="%6."/>
      <w:lvlJc w:val="right"/>
      <w:pPr>
        <w:tabs>
          <w:tab w:val="num" w:pos="4320"/>
        </w:tabs>
        <w:ind w:left="4320" w:hanging="180"/>
      </w:pPr>
    </w:lvl>
    <w:lvl w:ilvl="6" w:tplc="041D000F" w:tentative="1">
      <w:start w:val="1"/>
      <w:numFmt w:val="decimal"/>
      <w:lvlText w:val="%7."/>
      <w:lvlJc w:val="left"/>
      <w:pPr>
        <w:tabs>
          <w:tab w:val="num" w:pos="5040"/>
        </w:tabs>
        <w:ind w:left="5040" w:hanging="360"/>
      </w:pPr>
    </w:lvl>
    <w:lvl w:ilvl="7" w:tplc="041D0019" w:tentative="1">
      <w:start w:val="1"/>
      <w:numFmt w:val="lowerLetter"/>
      <w:lvlText w:val="%8."/>
      <w:lvlJc w:val="left"/>
      <w:pPr>
        <w:tabs>
          <w:tab w:val="num" w:pos="5760"/>
        </w:tabs>
        <w:ind w:left="5760" w:hanging="360"/>
      </w:pPr>
    </w:lvl>
    <w:lvl w:ilvl="8" w:tplc="041D001B" w:tentative="1">
      <w:start w:val="1"/>
      <w:numFmt w:val="lowerRoman"/>
      <w:lvlText w:val="%9."/>
      <w:lvlJc w:val="right"/>
      <w:pPr>
        <w:tabs>
          <w:tab w:val="num" w:pos="6480"/>
        </w:tabs>
        <w:ind w:left="6480" w:hanging="180"/>
      </w:pPr>
    </w:lvl>
  </w:abstractNum>
  <w:abstractNum w:abstractNumId="13">
    <w:nsid w:val="14EA1244"/>
    <w:multiLevelType w:val="hybridMultilevel"/>
    <w:tmpl w:val="E392EB04"/>
    <w:lvl w:ilvl="0" w:tplc="80F67B16">
      <w:start w:val="401"/>
      <w:numFmt w:val="decimalZero"/>
      <w:lvlText w:val="%1"/>
      <w:lvlJc w:val="left"/>
      <w:pPr>
        <w:tabs>
          <w:tab w:val="num" w:pos="800"/>
        </w:tabs>
        <w:ind w:left="800" w:hanging="440"/>
      </w:pPr>
      <w:rPr>
        <w:rFonts w:hint="default"/>
      </w:rPr>
    </w:lvl>
    <w:lvl w:ilvl="1" w:tplc="041D0019" w:tentative="1">
      <w:start w:val="1"/>
      <w:numFmt w:val="lowerLetter"/>
      <w:lvlText w:val="%2."/>
      <w:lvlJc w:val="left"/>
      <w:pPr>
        <w:tabs>
          <w:tab w:val="num" w:pos="1440"/>
        </w:tabs>
        <w:ind w:left="1440" w:hanging="360"/>
      </w:pPr>
    </w:lvl>
    <w:lvl w:ilvl="2" w:tplc="041D001B" w:tentative="1">
      <w:start w:val="1"/>
      <w:numFmt w:val="lowerRoman"/>
      <w:lvlText w:val="%3."/>
      <w:lvlJc w:val="right"/>
      <w:pPr>
        <w:tabs>
          <w:tab w:val="num" w:pos="2160"/>
        </w:tabs>
        <w:ind w:left="2160" w:hanging="180"/>
      </w:pPr>
    </w:lvl>
    <w:lvl w:ilvl="3" w:tplc="041D000F" w:tentative="1">
      <w:start w:val="1"/>
      <w:numFmt w:val="decimal"/>
      <w:lvlText w:val="%4."/>
      <w:lvlJc w:val="left"/>
      <w:pPr>
        <w:tabs>
          <w:tab w:val="num" w:pos="2880"/>
        </w:tabs>
        <w:ind w:left="2880" w:hanging="360"/>
      </w:pPr>
    </w:lvl>
    <w:lvl w:ilvl="4" w:tplc="041D0019" w:tentative="1">
      <w:start w:val="1"/>
      <w:numFmt w:val="lowerLetter"/>
      <w:lvlText w:val="%5."/>
      <w:lvlJc w:val="left"/>
      <w:pPr>
        <w:tabs>
          <w:tab w:val="num" w:pos="3600"/>
        </w:tabs>
        <w:ind w:left="3600" w:hanging="360"/>
      </w:pPr>
    </w:lvl>
    <w:lvl w:ilvl="5" w:tplc="041D001B" w:tentative="1">
      <w:start w:val="1"/>
      <w:numFmt w:val="lowerRoman"/>
      <w:lvlText w:val="%6."/>
      <w:lvlJc w:val="right"/>
      <w:pPr>
        <w:tabs>
          <w:tab w:val="num" w:pos="4320"/>
        </w:tabs>
        <w:ind w:left="4320" w:hanging="180"/>
      </w:pPr>
    </w:lvl>
    <w:lvl w:ilvl="6" w:tplc="041D000F" w:tentative="1">
      <w:start w:val="1"/>
      <w:numFmt w:val="decimal"/>
      <w:lvlText w:val="%7."/>
      <w:lvlJc w:val="left"/>
      <w:pPr>
        <w:tabs>
          <w:tab w:val="num" w:pos="5040"/>
        </w:tabs>
        <w:ind w:left="5040" w:hanging="360"/>
      </w:pPr>
    </w:lvl>
    <w:lvl w:ilvl="7" w:tplc="041D0019" w:tentative="1">
      <w:start w:val="1"/>
      <w:numFmt w:val="lowerLetter"/>
      <w:lvlText w:val="%8."/>
      <w:lvlJc w:val="left"/>
      <w:pPr>
        <w:tabs>
          <w:tab w:val="num" w:pos="5760"/>
        </w:tabs>
        <w:ind w:left="5760" w:hanging="360"/>
      </w:pPr>
    </w:lvl>
    <w:lvl w:ilvl="8" w:tplc="041D001B" w:tentative="1">
      <w:start w:val="1"/>
      <w:numFmt w:val="lowerRoman"/>
      <w:lvlText w:val="%9."/>
      <w:lvlJc w:val="right"/>
      <w:pPr>
        <w:tabs>
          <w:tab w:val="num" w:pos="6480"/>
        </w:tabs>
        <w:ind w:left="6480" w:hanging="180"/>
      </w:pPr>
    </w:lvl>
  </w:abstractNum>
  <w:abstractNum w:abstractNumId="14">
    <w:nsid w:val="16BB2E05"/>
    <w:multiLevelType w:val="hybridMultilevel"/>
    <w:tmpl w:val="42A4ECB4"/>
    <w:lvl w:ilvl="0" w:tplc="A8DA8F66">
      <w:start w:val="212"/>
      <w:numFmt w:val="decimalZero"/>
      <w:lvlText w:val="%1-"/>
      <w:lvlJc w:val="left"/>
      <w:pPr>
        <w:tabs>
          <w:tab w:val="num" w:pos="1660"/>
        </w:tabs>
        <w:ind w:left="1660" w:hanging="1300"/>
      </w:pPr>
      <w:rPr>
        <w:rFonts w:hint="default"/>
      </w:rPr>
    </w:lvl>
    <w:lvl w:ilvl="1" w:tplc="041D0019" w:tentative="1">
      <w:start w:val="1"/>
      <w:numFmt w:val="lowerLetter"/>
      <w:lvlText w:val="%2."/>
      <w:lvlJc w:val="left"/>
      <w:pPr>
        <w:tabs>
          <w:tab w:val="num" w:pos="1440"/>
        </w:tabs>
        <w:ind w:left="1440" w:hanging="360"/>
      </w:pPr>
    </w:lvl>
    <w:lvl w:ilvl="2" w:tplc="041D001B" w:tentative="1">
      <w:start w:val="1"/>
      <w:numFmt w:val="lowerRoman"/>
      <w:lvlText w:val="%3."/>
      <w:lvlJc w:val="right"/>
      <w:pPr>
        <w:tabs>
          <w:tab w:val="num" w:pos="2160"/>
        </w:tabs>
        <w:ind w:left="2160" w:hanging="180"/>
      </w:pPr>
    </w:lvl>
    <w:lvl w:ilvl="3" w:tplc="041D000F" w:tentative="1">
      <w:start w:val="1"/>
      <w:numFmt w:val="decimal"/>
      <w:lvlText w:val="%4."/>
      <w:lvlJc w:val="left"/>
      <w:pPr>
        <w:tabs>
          <w:tab w:val="num" w:pos="2880"/>
        </w:tabs>
        <w:ind w:left="2880" w:hanging="360"/>
      </w:pPr>
    </w:lvl>
    <w:lvl w:ilvl="4" w:tplc="041D0019" w:tentative="1">
      <w:start w:val="1"/>
      <w:numFmt w:val="lowerLetter"/>
      <w:lvlText w:val="%5."/>
      <w:lvlJc w:val="left"/>
      <w:pPr>
        <w:tabs>
          <w:tab w:val="num" w:pos="3600"/>
        </w:tabs>
        <w:ind w:left="3600" w:hanging="360"/>
      </w:pPr>
    </w:lvl>
    <w:lvl w:ilvl="5" w:tplc="041D001B" w:tentative="1">
      <w:start w:val="1"/>
      <w:numFmt w:val="lowerRoman"/>
      <w:lvlText w:val="%6."/>
      <w:lvlJc w:val="right"/>
      <w:pPr>
        <w:tabs>
          <w:tab w:val="num" w:pos="4320"/>
        </w:tabs>
        <w:ind w:left="4320" w:hanging="180"/>
      </w:pPr>
    </w:lvl>
    <w:lvl w:ilvl="6" w:tplc="041D000F" w:tentative="1">
      <w:start w:val="1"/>
      <w:numFmt w:val="decimal"/>
      <w:lvlText w:val="%7."/>
      <w:lvlJc w:val="left"/>
      <w:pPr>
        <w:tabs>
          <w:tab w:val="num" w:pos="5040"/>
        </w:tabs>
        <w:ind w:left="5040" w:hanging="360"/>
      </w:pPr>
    </w:lvl>
    <w:lvl w:ilvl="7" w:tplc="041D0019" w:tentative="1">
      <w:start w:val="1"/>
      <w:numFmt w:val="lowerLetter"/>
      <w:lvlText w:val="%8."/>
      <w:lvlJc w:val="left"/>
      <w:pPr>
        <w:tabs>
          <w:tab w:val="num" w:pos="5760"/>
        </w:tabs>
        <w:ind w:left="5760" w:hanging="360"/>
      </w:pPr>
    </w:lvl>
    <w:lvl w:ilvl="8" w:tplc="041D001B" w:tentative="1">
      <w:start w:val="1"/>
      <w:numFmt w:val="lowerRoman"/>
      <w:lvlText w:val="%9."/>
      <w:lvlJc w:val="right"/>
      <w:pPr>
        <w:tabs>
          <w:tab w:val="num" w:pos="6480"/>
        </w:tabs>
        <w:ind w:left="6480" w:hanging="180"/>
      </w:pPr>
    </w:lvl>
  </w:abstractNum>
  <w:abstractNum w:abstractNumId="15">
    <w:nsid w:val="1A795A81"/>
    <w:multiLevelType w:val="hybridMultilevel"/>
    <w:tmpl w:val="CC94D9DC"/>
    <w:lvl w:ilvl="0" w:tplc="EA0841A0">
      <w:start w:val="401"/>
      <w:numFmt w:val="decimalZero"/>
      <w:lvlText w:val="%1-"/>
      <w:lvlJc w:val="left"/>
      <w:pPr>
        <w:tabs>
          <w:tab w:val="num" w:pos="1660"/>
        </w:tabs>
        <w:ind w:left="1660" w:hanging="1300"/>
      </w:pPr>
      <w:rPr>
        <w:rFonts w:hint="default"/>
      </w:rPr>
    </w:lvl>
    <w:lvl w:ilvl="1" w:tplc="041D0019" w:tentative="1">
      <w:start w:val="1"/>
      <w:numFmt w:val="lowerLetter"/>
      <w:lvlText w:val="%2."/>
      <w:lvlJc w:val="left"/>
      <w:pPr>
        <w:tabs>
          <w:tab w:val="num" w:pos="1440"/>
        </w:tabs>
        <w:ind w:left="1440" w:hanging="360"/>
      </w:pPr>
    </w:lvl>
    <w:lvl w:ilvl="2" w:tplc="041D001B" w:tentative="1">
      <w:start w:val="1"/>
      <w:numFmt w:val="lowerRoman"/>
      <w:lvlText w:val="%3."/>
      <w:lvlJc w:val="right"/>
      <w:pPr>
        <w:tabs>
          <w:tab w:val="num" w:pos="2160"/>
        </w:tabs>
        <w:ind w:left="2160" w:hanging="180"/>
      </w:pPr>
    </w:lvl>
    <w:lvl w:ilvl="3" w:tplc="041D000F" w:tentative="1">
      <w:start w:val="1"/>
      <w:numFmt w:val="decimal"/>
      <w:lvlText w:val="%4."/>
      <w:lvlJc w:val="left"/>
      <w:pPr>
        <w:tabs>
          <w:tab w:val="num" w:pos="2880"/>
        </w:tabs>
        <w:ind w:left="2880" w:hanging="360"/>
      </w:pPr>
    </w:lvl>
    <w:lvl w:ilvl="4" w:tplc="041D0019" w:tentative="1">
      <w:start w:val="1"/>
      <w:numFmt w:val="lowerLetter"/>
      <w:lvlText w:val="%5."/>
      <w:lvlJc w:val="left"/>
      <w:pPr>
        <w:tabs>
          <w:tab w:val="num" w:pos="3600"/>
        </w:tabs>
        <w:ind w:left="3600" w:hanging="360"/>
      </w:pPr>
    </w:lvl>
    <w:lvl w:ilvl="5" w:tplc="041D001B" w:tentative="1">
      <w:start w:val="1"/>
      <w:numFmt w:val="lowerRoman"/>
      <w:lvlText w:val="%6."/>
      <w:lvlJc w:val="right"/>
      <w:pPr>
        <w:tabs>
          <w:tab w:val="num" w:pos="4320"/>
        </w:tabs>
        <w:ind w:left="4320" w:hanging="180"/>
      </w:pPr>
    </w:lvl>
    <w:lvl w:ilvl="6" w:tplc="041D000F" w:tentative="1">
      <w:start w:val="1"/>
      <w:numFmt w:val="decimal"/>
      <w:lvlText w:val="%7."/>
      <w:lvlJc w:val="left"/>
      <w:pPr>
        <w:tabs>
          <w:tab w:val="num" w:pos="5040"/>
        </w:tabs>
        <w:ind w:left="5040" w:hanging="360"/>
      </w:pPr>
    </w:lvl>
    <w:lvl w:ilvl="7" w:tplc="041D0019" w:tentative="1">
      <w:start w:val="1"/>
      <w:numFmt w:val="lowerLetter"/>
      <w:lvlText w:val="%8."/>
      <w:lvlJc w:val="left"/>
      <w:pPr>
        <w:tabs>
          <w:tab w:val="num" w:pos="5760"/>
        </w:tabs>
        <w:ind w:left="5760" w:hanging="360"/>
      </w:pPr>
    </w:lvl>
    <w:lvl w:ilvl="8" w:tplc="041D001B" w:tentative="1">
      <w:start w:val="1"/>
      <w:numFmt w:val="lowerRoman"/>
      <w:lvlText w:val="%9."/>
      <w:lvlJc w:val="right"/>
      <w:pPr>
        <w:tabs>
          <w:tab w:val="num" w:pos="6480"/>
        </w:tabs>
        <w:ind w:left="6480" w:hanging="180"/>
      </w:pPr>
    </w:lvl>
  </w:abstractNum>
  <w:abstractNum w:abstractNumId="16">
    <w:nsid w:val="266A6E25"/>
    <w:multiLevelType w:val="hybridMultilevel"/>
    <w:tmpl w:val="268A06E4"/>
    <w:lvl w:ilvl="0" w:tplc="168AE2B6">
      <w:start w:val="401"/>
      <w:numFmt w:val="decimalZero"/>
      <w:lvlText w:val="%1"/>
      <w:lvlJc w:val="left"/>
      <w:pPr>
        <w:tabs>
          <w:tab w:val="num" w:pos="800"/>
        </w:tabs>
        <w:ind w:left="800" w:hanging="440"/>
      </w:pPr>
      <w:rPr>
        <w:rFonts w:hint="default"/>
      </w:rPr>
    </w:lvl>
    <w:lvl w:ilvl="1" w:tplc="041D0019" w:tentative="1">
      <w:start w:val="1"/>
      <w:numFmt w:val="lowerLetter"/>
      <w:lvlText w:val="%2."/>
      <w:lvlJc w:val="left"/>
      <w:pPr>
        <w:tabs>
          <w:tab w:val="num" w:pos="1440"/>
        </w:tabs>
        <w:ind w:left="1440" w:hanging="360"/>
      </w:pPr>
    </w:lvl>
    <w:lvl w:ilvl="2" w:tplc="041D001B" w:tentative="1">
      <w:start w:val="1"/>
      <w:numFmt w:val="lowerRoman"/>
      <w:lvlText w:val="%3."/>
      <w:lvlJc w:val="right"/>
      <w:pPr>
        <w:tabs>
          <w:tab w:val="num" w:pos="2160"/>
        </w:tabs>
        <w:ind w:left="2160" w:hanging="180"/>
      </w:pPr>
    </w:lvl>
    <w:lvl w:ilvl="3" w:tplc="041D000F" w:tentative="1">
      <w:start w:val="1"/>
      <w:numFmt w:val="decimal"/>
      <w:lvlText w:val="%4."/>
      <w:lvlJc w:val="left"/>
      <w:pPr>
        <w:tabs>
          <w:tab w:val="num" w:pos="2880"/>
        </w:tabs>
        <w:ind w:left="2880" w:hanging="360"/>
      </w:pPr>
    </w:lvl>
    <w:lvl w:ilvl="4" w:tplc="041D0019" w:tentative="1">
      <w:start w:val="1"/>
      <w:numFmt w:val="lowerLetter"/>
      <w:lvlText w:val="%5."/>
      <w:lvlJc w:val="left"/>
      <w:pPr>
        <w:tabs>
          <w:tab w:val="num" w:pos="3600"/>
        </w:tabs>
        <w:ind w:left="3600" w:hanging="360"/>
      </w:pPr>
    </w:lvl>
    <w:lvl w:ilvl="5" w:tplc="041D001B" w:tentative="1">
      <w:start w:val="1"/>
      <w:numFmt w:val="lowerRoman"/>
      <w:lvlText w:val="%6."/>
      <w:lvlJc w:val="right"/>
      <w:pPr>
        <w:tabs>
          <w:tab w:val="num" w:pos="4320"/>
        </w:tabs>
        <w:ind w:left="4320" w:hanging="180"/>
      </w:pPr>
    </w:lvl>
    <w:lvl w:ilvl="6" w:tplc="041D000F" w:tentative="1">
      <w:start w:val="1"/>
      <w:numFmt w:val="decimal"/>
      <w:lvlText w:val="%7."/>
      <w:lvlJc w:val="left"/>
      <w:pPr>
        <w:tabs>
          <w:tab w:val="num" w:pos="5040"/>
        </w:tabs>
        <w:ind w:left="5040" w:hanging="360"/>
      </w:pPr>
    </w:lvl>
    <w:lvl w:ilvl="7" w:tplc="041D0019" w:tentative="1">
      <w:start w:val="1"/>
      <w:numFmt w:val="lowerLetter"/>
      <w:lvlText w:val="%8."/>
      <w:lvlJc w:val="left"/>
      <w:pPr>
        <w:tabs>
          <w:tab w:val="num" w:pos="5760"/>
        </w:tabs>
        <w:ind w:left="5760" w:hanging="360"/>
      </w:pPr>
    </w:lvl>
    <w:lvl w:ilvl="8" w:tplc="041D001B" w:tentative="1">
      <w:start w:val="1"/>
      <w:numFmt w:val="lowerRoman"/>
      <w:lvlText w:val="%9."/>
      <w:lvlJc w:val="right"/>
      <w:pPr>
        <w:tabs>
          <w:tab w:val="num" w:pos="6480"/>
        </w:tabs>
        <w:ind w:left="6480" w:hanging="180"/>
      </w:pPr>
    </w:lvl>
  </w:abstractNum>
  <w:abstractNum w:abstractNumId="17">
    <w:nsid w:val="2A38574C"/>
    <w:multiLevelType w:val="hybridMultilevel"/>
    <w:tmpl w:val="8A4AC790"/>
    <w:lvl w:ilvl="0" w:tplc="2D7E6B0C">
      <w:start w:val="401"/>
      <w:numFmt w:val="decimalZero"/>
      <w:lvlText w:val="%1"/>
      <w:lvlJc w:val="left"/>
      <w:pPr>
        <w:tabs>
          <w:tab w:val="num" w:pos="800"/>
        </w:tabs>
        <w:ind w:left="800" w:hanging="440"/>
      </w:pPr>
      <w:rPr>
        <w:rFonts w:hint="default"/>
      </w:rPr>
    </w:lvl>
    <w:lvl w:ilvl="1" w:tplc="041D0019" w:tentative="1">
      <w:start w:val="1"/>
      <w:numFmt w:val="lowerLetter"/>
      <w:lvlText w:val="%2."/>
      <w:lvlJc w:val="left"/>
      <w:pPr>
        <w:tabs>
          <w:tab w:val="num" w:pos="1440"/>
        </w:tabs>
        <w:ind w:left="1440" w:hanging="360"/>
      </w:pPr>
    </w:lvl>
    <w:lvl w:ilvl="2" w:tplc="041D001B" w:tentative="1">
      <w:start w:val="1"/>
      <w:numFmt w:val="lowerRoman"/>
      <w:lvlText w:val="%3."/>
      <w:lvlJc w:val="right"/>
      <w:pPr>
        <w:tabs>
          <w:tab w:val="num" w:pos="2160"/>
        </w:tabs>
        <w:ind w:left="2160" w:hanging="180"/>
      </w:pPr>
    </w:lvl>
    <w:lvl w:ilvl="3" w:tplc="041D000F" w:tentative="1">
      <w:start w:val="1"/>
      <w:numFmt w:val="decimal"/>
      <w:lvlText w:val="%4."/>
      <w:lvlJc w:val="left"/>
      <w:pPr>
        <w:tabs>
          <w:tab w:val="num" w:pos="2880"/>
        </w:tabs>
        <w:ind w:left="2880" w:hanging="360"/>
      </w:pPr>
    </w:lvl>
    <w:lvl w:ilvl="4" w:tplc="041D0019" w:tentative="1">
      <w:start w:val="1"/>
      <w:numFmt w:val="lowerLetter"/>
      <w:lvlText w:val="%5."/>
      <w:lvlJc w:val="left"/>
      <w:pPr>
        <w:tabs>
          <w:tab w:val="num" w:pos="3600"/>
        </w:tabs>
        <w:ind w:left="3600" w:hanging="360"/>
      </w:pPr>
    </w:lvl>
    <w:lvl w:ilvl="5" w:tplc="041D001B" w:tentative="1">
      <w:start w:val="1"/>
      <w:numFmt w:val="lowerRoman"/>
      <w:lvlText w:val="%6."/>
      <w:lvlJc w:val="right"/>
      <w:pPr>
        <w:tabs>
          <w:tab w:val="num" w:pos="4320"/>
        </w:tabs>
        <w:ind w:left="4320" w:hanging="180"/>
      </w:pPr>
    </w:lvl>
    <w:lvl w:ilvl="6" w:tplc="041D000F" w:tentative="1">
      <w:start w:val="1"/>
      <w:numFmt w:val="decimal"/>
      <w:lvlText w:val="%7."/>
      <w:lvlJc w:val="left"/>
      <w:pPr>
        <w:tabs>
          <w:tab w:val="num" w:pos="5040"/>
        </w:tabs>
        <w:ind w:left="5040" w:hanging="360"/>
      </w:pPr>
    </w:lvl>
    <w:lvl w:ilvl="7" w:tplc="041D0019" w:tentative="1">
      <w:start w:val="1"/>
      <w:numFmt w:val="lowerLetter"/>
      <w:lvlText w:val="%8."/>
      <w:lvlJc w:val="left"/>
      <w:pPr>
        <w:tabs>
          <w:tab w:val="num" w:pos="5760"/>
        </w:tabs>
        <w:ind w:left="5760" w:hanging="360"/>
      </w:pPr>
    </w:lvl>
    <w:lvl w:ilvl="8" w:tplc="041D001B" w:tentative="1">
      <w:start w:val="1"/>
      <w:numFmt w:val="lowerRoman"/>
      <w:lvlText w:val="%9."/>
      <w:lvlJc w:val="right"/>
      <w:pPr>
        <w:tabs>
          <w:tab w:val="num" w:pos="6480"/>
        </w:tabs>
        <w:ind w:left="6480" w:hanging="180"/>
      </w:pPr>
    </w:lvl>
  </w:abstractNum>
  <w:abstractNum w:abstractNumId="18">
    <w:nsid w:val="36B04DA4"/>
    <w:multiLevelType w:val="multilevel"/>
    <w:tmpl w:val="AC362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9A8324B"/>
    <w:multiLevelType w:val="hybridMultilevel"/>
    <w:tmpl w:val="D91816EC"/>
    <w:lvl w:ilvl="0" w:tplc="54CE774E">
      <w:start w:val="8408"/>
      <w:numFmt w:val="decimal"/>
      <w:lvlText w:val="%1"/>
      <w:lvlJc w:val="left"/>
      <w:pPr>
        <w:tabs>
          <w:tab w:val="num" w:pos="800"/>
        </w:tabs>
        <w:ind w:left="800" w:hanging="440"/>
      </w:pPr>
      <w:rPr>
        <w:rFonts w:hint="default"/>
      </w:rPr>
    </w:lvl>
    <w:lvl w:ilvl="1" w:tplc="041D0019" w:tentative="1">
      <w:start w:val="1"/>
      <w:numFmt w:val="lowerLetter"/>
      <w:lvlText w:val="%2."/>
      <w:lvlJc w:val="left"/>
      <w:pPr>
        <w:tabs>
          <w:tab w:val="num" w:pos="1440"/>
        </w:tabs>
        <w:ind w:left="1440" w:hanging="360"/>
      </w:pPr>
    </w:lvl>
    <w:lvl w:ilvl="2" w:tplc="041D001B" w:tentative="1">
      <w:start w:val="1"/>
      <w:numFmt w:val="lowerRoman"/>
      <w:lvlText w:val="%3."/>
      <w:lvlJc w:val="right"/>
      <w:pPr>
        <w:tabs>
          <w:tab w:val="num" w:pos="2160"/>
        </w:tabs>
        <w:ind w:left="2160" w:hanging="180"/>
      </w:pPr>
    </w:lvl>
    <w:lvl w:ilvl="3" w:tplc="041D000F" w:tentative="1">
      <w:start w:val="1"/>
      <w:numFmt w:val="decimal"/>
      <w:lvlText w:val="%4."/>
      <w:lvlJc w:val="left"/>
      <w:pPr>
        <w:tabs>
          <w:tab w:val="num" w:pos="2880"/>
        </w:tabs>
        <w:ind w:left="2880" w:hanging="360"/>
      </w:pPr>
    </w:lvl>
    <w:lvl w:ilvl="4" w:tplc="041D0019" w:tentative="1">
      <w:start w:val="1"/>
      <w:numFmt w:val="lowerLetter"/>
      <w:lvlText w:val="%5."/>
      <w:lvlJc w:val="left"/>
      <w:pPr>
        <w:tabs>
          <w:tab w:val="num" w:pos="3600"/>
        </w:tabs>
        <w:ind w:left="3600" w:hanging="360"/>
      </w:pPr>
    </w:lvl>
    <w:lvl w:ilvl="5" w:tplc="041D001B" w:tentative="1">
      <w:start w:val="1"/>
      <w:numFmt w:val="lowerRoman"/>
      <w:lvlText w:val="%6."/>
      <w:lvlJc w:val="right"/>
      <w:pPr>
        <w:tabs>
          <w:tab w:val="num" w:pos="4320"/>
        </w:tabs>
        <w:ind w:left="4320" w:hanging="180"/>
      </w:pPr>
    </w:lvl>
    <w:lvl w:ilvl="6" w:tplc="041D000F" w:tentative="1">
      <w:start w:val="1"/>
      <w:numFmt w:val="decimal"/>
      <w:lvlText w:val="%7."/>
      <w:lvlJc w:val="left"/>
      <w:pPr>
        <w:tabs>
          <w:tab w:val="num" w:pos="5040"/>
        </w:tabs>
        <w:ind w:left="5040" w:hanging="360"/>
      </w:pPr>
    </w:lvl>
    <w:lvl w:ilvl="7" w:tplc="041D0019" w:tentative="1">
      <w:start w:val="1"/>
      <w:numFmt w:val="lowerLetter"/>
      <w:lvlText w:val="%8."/>
      <w:lvlJc w:val="left"/>
      <w:pPr>
        <w:tabs>
          <w:tab w:val="num" w:pos="5760"/>
        </w:tabs>
        <w:ind w:left="5760" w:hanging="360"/>
      </w:pPr>
    </w:lvl>
    <w:lvl w:ilvl="8" w:tplc="041D001B" w:tentative="1">
      <w:start w:val="1"/>
      <w:numFmt w:val="lowerRoman"/>
      <w:lvlText w:val="%9."/>
      <w:lvlJc w:val="right"/>
      <w:pPr>
        <w:tabs>
          <w:tab w:val="num" w:pos="6480"/>
        </w:tabs>
        <w:ind w:left="6480" w:hanging="180"/>
      </w:pPr>
    </w:lvl>
  </w:abstractNum>
  <w:abstractNum w:abstractNumId="20">
    <w:nsid w:val="3ED12514"/>
    <w:multiLevelType w:val="hybridMultilevel"/>
    <w:tmpl w:val="082A9B12"/>
    <w:lvl w:ilvl="0" w:tplc="B038FBB4">
      <w:start w:val="8408"/>
      <w:numFmt w:val="decimal"/>
      <w:lvlText w:val="%1"/>
      <w:lvlJc w:val="left"/>
      <w:pPr>
        <w:tabs>
          <w:tab w:val="num" w:pos="800"/>
        </w:tabs>
        <w:ind w:left="800" w:hanging="440"/>
      </w:pPr>
      <w:rPr>
        <w:rFonts w:hint="default"/>
      </w:rPr>
    </w:lvl>
    <w:lvl w:ilvl="1" w:tplc="041D0019" w:tentative="1">
      <w:start w:val="1"/>
      <w:numFmt w:val="lowerLetter"/>
      <w:lvlText w:val="%2."/>
      <w:lvlJc w:val="left"/>
      <w:pPr>
        <w:tabs>
          <w:tab w:val="num" w:pos="1440"/>
        </w:tabs>
        <w:ind w:left="1440" w:hanging="360"/>
      </w:pPr>
    </w:lvl>
    <w:lvl w:ilvl="2" w:tplc="041D001B" w:tentative="1">
      <w:start w:val="1"/>
      <w:numFmt w:val="lowerRoman"/>
      <w:lvlText w:val="%3."/>
      <w:lvlJc w:val="right"/>
      <w:pPr>
        <w:tabs>
          <w:tab w:val="num" w:pos="2160"/>
        </w:tabs>
        <w:ind w:left="2160" w:hanging="180"/>
      </w:pPr>
    </w:lvl>
    <w:lvl w:ilvl="3" w:tplc="041D000F" w:tentative="1">
      <w:start w:val="1"/>
      <w:numFmt w:val="decimal"/>
      <w:lvlText w:val="%4."/>
      <w:lvlJc w:val="left"/>
      <w:pPr>
        <w:tabs>
          <w:tab w:val="num" w:pos="2880"/>
        </w:tabs>
        <w:ind w:left="2880" w:hanging="360"/>
      </w:pPr>
    </w:lvl>
    <w:lvl w:ilvl="4" w:tplc="041D0019" w:tentative="1">
      <w:start w:val="1"/>
      <w:numFmt w:val="lowerLetter"/>
      <w:lvlText w:val="%5."/>
      <w:lvlJc w:val="left"/>
      <w:pPr>
        <w:tabs>
          <w:tab w:val="num" w:pos="3600"/>
        </w:tabs>
        <w:ind w:left="3600" w:hanging="360"/>
      </w:pPr>
    </w:lvl>
    <w:lvl w:ilvl="5" w:tplc="041D001B" w:tentative="1">
      <w:start w:val="1"/>
      <w:numFmt w:val="lowerRoman"/>
      <w:lvlText w:val="%6."/>
      <w:lvlJc w:val="right"/>
      <w:pPr>
        <w:tabs>
          <w:tab w:val="num" w:pos="4320"/>
        </w:tabs>
        <w:ind w:left="4320" w:hanging="180"/>
      </w:pPr>
    </w:lvl>
    <w:lvl w:ilvl="6" w:tplc="041D000F" w:tentative="1">
      <w:start w:val="1"/>
      <w:numFmt w:val="decimal"/>
      <w:lvlText w:val="%7."/>
      <w:lvlJc w:val="left"/>
      <w:pPr>
        <w:tabs>
          <w:tab w:val="num" w:pos="5040"/>
        </w:tabs>
        <w:ind w:left="5040" w:hanging="360"/>
      </w:pPr>
    </w:lvl>
    <w:lvl w:ilvl="7" w:tplc="041D0019" w:tentative="1">
      <w:start w:val="1"/>
      <w:numFmt w:val="lowerLetter"/>
      <w:lvlText w:val="%8."/>
      <w:lvlJc w:val="left"/>
      <w:pPr>
        <w:tabs>
          <w:tab w:val="num" w:pos="5760"/>
        </w:tabs>
        <w:ind w:left="5760" w:hanging="360"/>
      </w:pPr>
    </w:lvl>
    <w:lvl w:ilvl="8" w:tplc="041D001B" w:tentative="1">
      <w:start w:val="1"/>
      <w:numFmt w:val="lowerRoman"/>
      <w:lvlText w:val="%9."/>
      <w:lvlJc w:val="right"/>
      <w:pPr>
        <w:tabs>
          <w:tab w:val="num" w:pos="6480"/>
        </w:tabs>
        <w:ind w:left="6480" w:hanging="180"/>
      </w:pPr>
    </w:lvl>
  </w:abstractNum>
  <w:abstractNum w:abstractNumId="21">
    <w:nsid w:val="44F64C91"/>
    <w:multiLevelType w:val="hybridMultilevel"/>
    <w:tmpl w:val="428C7600"/>
    <w:lvl w:ilvl="0" w:tplc="576C06C6">
      <w:start w:val="401"/>
      <w:numFmt w:val="decimalZero"/>
      <w:lvlText w:val="%1"/>
      <w:lvlJc w:val="left"/>
      <w:pPr>
        <w:tabs>
          <w:tab w:val="num" w:pos="800"/>
        </w:tabs>
        <w:ind w:left="800" w:hanging="440"/>
      </w:pPr>
      <w:rPr>
        <w:rFonts w:hint="default"/>
      </w:rPr>
    </w:lvl>
    <w:lvl w:ilvl="1" w:tplc="041D0019" w:tentative="1">
      <w:start w:val="1"/>
      <w:numFmt w:val="lowerLetter"/>
      <w:lvlText w:val="%2."/>
      <w:lvlJc w:val="left"/>
      <w:pPr>
        <w:tabs>
          <w:tab w:val="num" w:pos="1440"/>
        </w:tabs>
        <w:ind w:left="1440" w:hanging="360"/>
      </w:pPr>
    </w:lvl>
    <w:lvl w:ilvl="2" w:tplc="041D001B" w:tentative="1">
      <w:start w:val="1"/>
      <w:numFmt w:val="lowerRoman"/>
      <w:lvlText w:val="%3."/>
      <w:lvlJc w:val="right"/>
      <w:pPr>
        <w:tabs>
          <w:tab w:val="num" w:pos="2160"/>
        </w:tabs>
        <w:ind w:left="2160" w:hanging="180"/>
      </w:pPr>
    </w:lvl>
    <w:lvl w:ilvl="3" w:tplc="041D000F" w:tentative="1">
      <w:start w:val="1"/>
      <w:numFmt w:val="decimal"/>
      <w:lvlText w:val="%4."/>
      <w:lvlJc w:val="left"/>
      <w:pPr>
        <w:tabs>
          <w:tab w:val="num" w:pos="2880"/>
        </w:tabs>
        <w:ind w:left="2880" w:hanging="360"/>
      </w:pPr>
    </w:lvl>
    <w:lvl w:ilvl="4" w:tplc="041D0019" w:tentative="1">
      <w:start w:val="1"/>
      <w:numFmt w:val="lowerLetter"/>
      <w:lvlText w:val="%5."/>
      <w:lvlJc w:val="left"/>
      <w:pPr>
        <w:tabs>
          <w:tab w:val="num" w:pos="3600"/>
        </w:tabs>
        <w:ind w:left="3600" w:hanging="360"/>
      </w:pPr>
    </w:lvl>
    <w:lvl w:ilvl="5" w:tplc="041D001B" w:tentative="1">
      <w:start w:val="1"/>
      <w:numFmt w:val="lowerRoman"/>
      <w:lvlText w:val="%6."/>
      <w:lvlJc w:val="right"/>
      <w:pPr>
        <w:tabs>
          <w:tab w:val="num" w:pos="4320"/>
        </w:tabs>
        <w:ind w:left="4320" w:hanging="180"/>
      </w:pPr>
    </w:lvl>
    <w:lvl w:ilvl="6" w:tplc="041D000F" w:tentative="1">
      <w:start w:val="1"/>
      <w:numFmt w:val="decimal"/>
      <w:lvlText w:val="%7."/>
      <w:lvlJc w:val="left"/>
      <w:pPr>
        <w:tabs>
          <w:tab w:val="num" w:pos="5040"/>
        </w:tabs>
        <w:ind w:left="5040" w:hanging="360"/>
      </w:pPr>
    </w:lvl>
    <w:lvl w:ilvl="7" w:tplc="041D0019" w:tentative="1">
      <w:start w:val="1"/>
      <w:numFmt w:val="lowerLetter"/>
      <w:lvlText w:val="%8."/>
      <w:lvlJc w:val="left"/>
      <w:pPr>
        <w:tabs>
          <w:tab w:val="num" w:pos="5760"/>
        </w:tabs>
        <w:ind w:left="5760" w:hanging="360"/>
      </w:pPr>
    </w:lvl>
    <w:lvl w:ilvl="8" w:tplc="041D001B" w:tentative="1">
      <w:start w:val="1"/>
      <w:numFmt w:val="lowerRoman"/>
      <w:lvlText w:val="%9."/>
      <w:lvlJc w:val="right"/>
      <w:pPr>
        <w:tabs>
          <w:tab w:val="num" w:pos="6480"/>
        </w:tabs>
        <w:ind w:left="6480" w:hanging="180"/>
      </w:pPr>
    </w:lvl>
  </w:abstractNum>
  <w:abstractNum w:abstractNumId="22">
    <w:nsid w:val="4EFC625E"/>
    <w:multiLevelType w:val="hybridMultilevel"/>
    <w:tmpl w:val="2146EFBA"/>
    <w:lvl w:ilvl="0" w:tplc="435A1208">
      <w:start w:val="9003"/>
      <w:numFmt w:val="decimal"/>
      <w:lvlText w:val="%1"/>
      <w:lvlJc w:val="left"/>
      <w:pPr>
        <w:tabs>
          <w:tab w:val="num" w:pos="1660"/>
        </w:tabs>
        <w:ind w:left="1660" w:hanging="1300"/>
      </w:pPr>
      <w:rPr>
        <w:rFonts w:hint="default"/>
      </w:rPr>
    </w:lvl>
    <w:lvl w:ilvl="1" w:tplc="041D0019" w:tentative="1">
      <w:start w:val="1"/>
      <w:numFmt w:val="lowerLetter"/>
      <w:lvlText w:val="%2."/>
      <w:lvlJc w:val="left"/>
      <w:pPr>
        <w:tabs>
          <w:tab w:val="num" w:pos="1440"/>
        </w:tabs>
        <w:ind w:left="1440" w:hanging="360"/>
      </w:pPr>
    </w:lvl>
    <w:lvl w:ilvl="2" w:tplc="041D001B" w:tentative="1">
      <w:start w:val="1"/>
      <w:numFmt w:val="lowerRoman"/>
      <w:lvlText w:val="%3."/>
      <w:lvlJc w:val="right"/>
      <w:pPr>
        <w:tabs>
          <w:tab w:val="num" w:pos="2160"/>
        </w:tabs>
        <w:ind w:left="2160" w:hanging="180"/>
      </w:pPr>
    </w:lvl>
    <w:lvl w:ilvl="3" w:tplc="041D000F" w:tentative="1">
      <w:start w:val="1"/>
      <w:numFmt w:val="decimal"/>
      <w:lvlText w:val="%4."/>
      <w:lvlJc w:val="left"/>
      <w:pPr>
        <w:tabs>
          <w:tab w:val="num" w:pos="2880"/>
        </w:tabs>
        <w:ind w:left="2880" w:hanging="360"/>
      </w:pPr>
    </w:lvl>
    <w:lvl w:ilvl="4" w:tplc="041D0019" w:tentative="1">
      <w:start w:val="1"/>
      <w:numFmt w:val="lowerLetter"/>
      <w:lvlText w:val="%5."/>
      <w:lvlJc w:val="left"/>
      <w:pPr>
        <w:tabs>
          <w:tab w:val="num" w:pos="3600"/>
        </w:tabs>
        <w:ind w:left="3600" w:hanging="360"/>
      </w:pPr>
    </w:lvl>
    <w:lvl w:ilvl="5" w:tplc="041D001B" w:tentative="1">
      <w:start w:val="1"/>
      <w:numFmt w:val="lowerRoman"/>
      <w:lvlText w:val="%6."/>
      <w:lvlJc w:val="right"/>
      <w:pPr>
        <w:tabs>
          <w:tab w:val="num" w:pos="4320"/>
        </w:tabs>
        <w:ind w:left="4320" w:hanging="180"/>
      </w:pPr>
    </w:lvl>
    <w:lvl w:ilvl="6" w:tplc="041D000F" w:tentative="1">
      <w:start w:val="1"/>
      <w:numFmt w:val="decimal"/>
      <w:lvlText w:val="%7."/>
      <w:lvlJc w:val="left"/>
      <w:pPr>
        <w:tabs>
          <w:tab w:val="num" w:pos="5040"/>
        </w:tabs>
        <w:ind w:left="5040" w:hanging="360"/>
      </w:pPr>
    </w:lvl>
    <w:lvl w:ilvl="7" w:tplc="041D0019" w:tentative="1">
      <w:start w:val="1"/>
      <w:numFmt w:val="lowerLetter"/>
      <w:lvlText w:val="%8."/>
      <w:lvlJc w:val="left"/>
      <w:pPr>
        <w:tabs>
          <w:tab w:val="num" w:pos="5760"/>
        </w:tabs>
        <w:ind w:left="5760" w:hanging="360"/>
      </w:pPr>
    </w:lvl>
    <w:lvl w:ilvl="8" w:tplc="041D001B" w:tentative="1">
      <w:start w:val="1"/>
      <w:numFmt w:val="lowerRoman"/>
      <w:lvlText w:val="%9."/>
      <w:lvlJc w:val="right"/>
      <w:pPr>
        <w:tabs>
          <w:tab w:val="num" w:pos="6480"/>
        </w:tabs>
        <w:ind w:left="6480" w:hanging="180"/>
      </w:pPr>
    </w:lvl>
  </w:abstractNum>
  <w:abstractNum w:abstractNumId="23">
    <w:nsid w:val="542D7B57"/>
    <w:multiLevelType w:val="hybridMultilevel"/>
    <w:tmpl w:val="C838B6B6"/>
    <w:lvl w:ilvl="0" w:tplc="D4F2AD24">
      <w:start w:val="301"/>
      <w:numFmt w:val="decimalZero"/>
      <w:lvlText w:val="%1"/>
      <w:lvlJc w:val="left"/>
      <w:pPr>
        <w:tabs>
          <w:tab w:val="num" w:pos="800"/>
        </w:tabs>
        <w:ind w:left="800" w:hanging="440"/>
      </w:pPr>
      <w:rPr>
        <w:rFonts w:hint="default"/>
      </w:rPr>
    </w:lvl>
    <w:lvl w:ilvl="1" w:tplc="041D0019" w:tentative="1">
      <w:start w:val="1"/>
      <w:numFmt w:val="lowerLetter"/>
      <w:lvlText w:val="%2."/>
      <w:lvlJc w:val="left"/>
      <w:pPr>
        <w:tabs>
          <w:tab w:val="num" w:pos="1440"/>
        </w:tabs>
        <w:ind w:left="1440" w:hanging="360"/>
      </w:pPr>
    </w:lvl>
    <w:lvl w:ilvl="2" w:tplc="041D001B" w:tentative="1">
      <w:start w:val="1"/>
      <w:numFmt w:val="lowerRoman"/>
      <w:lvlText w:val="%3."/>
      <w:lvlJc w:val="right"/>
      <w:pPr>
        <w:tabs>
          <w:tab w:val="num" w:pos="2160"/>
        </w:tabs>
        <w:ind w:left="2160" w:hanging="180"/>
      </w:pPr>
    </w:lvl>
    <w:lvl w:ilvl="3" w:tplc="041D000F" w:tentative="1">
      <w:start w:val="1"/>
      <w:numFmt w:val="decimal"/>
      <w:lvlText w:val="%4."/>
      <w:lvlJc w:val="left"/>
      <w:pPr>
        <w:tabs>
          <w:tab w:val="num" w:pos="2880"/>
        </w:tabs>
        <w:ind w:left="2880" w:hanging="360"/>
      </w:pPr>
    </w:lvl>
    <w:lvl w:ilvl="4" w:tplc="041D0019" w:tentative="1">
      <w:start w:val="1"/>
      <w:numFmt w:val="lowerLetter"/>
      <w:lvlText w:val="%5."/>
      <w:lvlJc w:val="left"/>
      <w:pPr>
        <w:tabs>
          <w:tab w:val="num" w:pos="3600"/>
        </w:tabs>
        <w:ind w:left="3600" w:hanging="360"/>
      </w:pPr>
    </w:lvl>
    <w:lvl w:ilvl="5" w:tplc="041D001B" w:tentative="1">
      <w:start w:val="1"/>
      <w:numFmt w:val="lowerRoman"/>
      <w:lvlText w:val="%6."/>
      <w:lvlJc w:val="right"/>
      <w:pPr>
        <w:tabs>
          <w:tab w:val="num" w:pos="4320"/>
        </w:tabs>
        <w:ind w:left="4320" w:hanging="180"/>
      </w:pPr>
    </w:lvl>
    <w:lvl w:ilvl="6" w:tplc="041D000F" w:tentative="1">
      <w:start w:val="1"/>
      <w:numFmt w:val="decimal"/>
      <w:lvlText w:val="%7."/>
      <w:lvlJc w:val="left"/>
      <w:pPr>
        <w:tabs>
          <w:tab w:val="num" w:pos="5040"/>
        </w:tabs>
        <w:ind w:left="5040" w:hanging="360"/>
      </w:pPr>
    </w:lvl>
    <w:lvl w:ilvl="7" w:tplc="041D0019" w:tentative="1">
      <w:start w:val="1"/>
      <w:numFmt w:val="lowerLetter"/>
      <w:lvlText w:val="%8."/>
      <w:lvlJc w:val="left"/>
      <w:pPr>
        <w:tabs>
          <w:tab w:val="num" w:pos="5760"/>
        </w:tabs>
        <w:ind w:left="5760" w:hanging="360"/>
      </w:pPr>
    </w:lvl>
    <w:lvl w:ilvl="8" w:tplc="041D001B" w:tentative="1">
      <w:start w:val="1"/>
      <w:numFmt w:val="lowerRoman"/>
      <w:lvlText w:val="%9."/>
      <w:lvlJc w:val="right"/>
      <w:pPr>
        <w:tabs>
          <w:tab w:val="num" w:pos="6480"/>
        </w:tabs>
        <w:ind w:left="6480" w:hanging="180"/>
      </w:pPr>
    </w:lvl>
  </w:abstractNum>
  <w:abstractNum w:abstractNumId="24">
    <w:nsid w:val="5B1D2636"/>
    <w:multiLevelType w:val="hybridMultilevel"/>
    <w:tmpl w:val="1C3EE4C8"/>
    <w:lvl w:ilvl="0" w:tplc="12C2B69C">
      <w:start w:val="401"/>
      <w:numFmt w:val="decimalZero"/>
      <w:lvlText w:val="%1"/>
      <w:lvlJc w:val="left"/>
      <w:pPr>
        <w:tabs>
          <w:tab w:val="num" w:pos="800"/>
        </w:tabs>
        <w:ind w:left="800" w:hanging="440"/>
      </w:pPr>
      <w:rPr>
        <w:rFonts w:hint="default"/>
      </w:rPr>
    </w:lvl>
    <w:lvl w:ilvl="1" w:tplc="041D0019" w:tentative="1">
      <w:start w:val="1"/>
      <w:numFmt w:val="lowerLetter"/>
      <w:lvlText w:val="%2."/>
      <w:lvlJc w:val="left"/>
      <w:pPr>
        <w:tabs>
          <w:tab w:val="num" w:pos="1440"/>
        </w:tabs>
        <w:ind w:left="1440" w:hanging="360"/>
      </w:pPr>
    </w:lvl>
    <w:lvl w:ilvl="2" w:tplc="041D001B" w:tentative="1">
      <w:start w:val="1"/>
      <w:numFmt w:val="lowerRoman"/>
      <w:lvlText w:val="%3."/>
      <w:lvlJc w:val="right"/>
      <w:pPr>
        <w:tabs>
          <w:tab w:val="num" w:pos="2160"/>
        </w:tabs>
        <w:ind w:left="2160" w:hanging="180"/>
      </w:pPr>
    </w:lvl>
    <w:lvl w:ilvl="3" w:tplc="041D000F" w:tentative="1">
      <w:start w:val="1"/>
      <w:numFmt w:val="decimal"/>
      <w:lvlText w:val="%4."/>
      <w:lvlJc w:val="left"/>
      <w:pPr>
        <w:tabs>
          <w:tab w:val="num" w:pos="2880"/>
        </w:tabs>
        <w:ind w:left="2880" w:hanging="360"/>
      </w:pPr>
    </w:lvl>
    <w:lvl w:ilvl="4" w:tplc="041D0019" w:tentative="1">
      <w:start w:val="1"/>
      <w:numFmt w:val="lowerLetter"/>
      <w:lvlText w:val="%5."/>
      <w:lvlJc w:val="left"/>
      <w:pPr>
        <w:tabs>
          <w:tab w:val="num" w:pos="3600"/>
        </w:tabs>
        <w:ind w:left="3600" w:hanging="360"/>
      </w:pPr>
    </w:lvl>
    <w:lvl w:ilvl="5" w:tplc="041D001B" w:tentative="1">
      <w:start w:val="1"/>
      <w:numFmt w:val="lowerRoman"/>
      <w:lvlText w:val="%6."/>
      <w:lvlJc w:val="right"/>
      <w:pPr>
        <w:tabs>
          <w:tab w:val="num" w:pos="4320"/>
        </w:tabs>
        <w:ind w:left="4320" w:hanging="180"/>
      </w:pPr>
    </w:lvl>
    <w:lvl w:ilvl="6" w:tplc="041D000F" w:tentative="1">
      <w:start w:val="1"/>
      <w:numFmt w:val="decimal"/>
      <w:lvlText w:val="%7."/>
      <w:lvlJc w:val="left"/>
      <w:pPr>
        <w:tabs>
          <w:tab w:val="num" w:pos="5040"/>
        </w:tabs>
        <w:ind w:left="5040" w:hanging="360"/>
      </w:pPr>
    </w:lvl>
    <w:lvl w:ilvl="7" w:tplc="041D0019" w:tentative="1">
      <w:start w:val="1"/>
      <w:numFmt w:val="lowerLetter"/>
      <w:lvlText w:val="%8."/>
      <w:lvlJc w:val="left"/>
      <w:pPr>
        <w:tabs>
          <w:tab w:val="num" w:pos="5760"/>
        </w:tabs>
        <w:ind w:left="5760" w:hanging="360"/>
      </w:pPr>
    </w:lvl>
    <w:lvl w:ilvl="8" w:tplc="041D001B" w:tentative="1">
      <w:start w:val="1"/>
      <w:numFmt w:val="lowerRoman"/>
      <w:lvlText w:val="%9."/>
      <w:lvlJc w:val="right"/>
      <w:pPr>
        <w:tabs>
          <w:tab w:val="num" w:pos="6480"/>
        </w:tabs>
        <w:ind w:left="6480" w:hanging="180"/>
      </w:pPr>
    </w:lvl>
  </w:abstractNum>
  <w:abstractNum w:abstractNumId="25">
    <w:nsid w:val="5D0E2806"/>
    <w:multiLevelType w:val="multilevel"/>
    <w:tmpl w:val="6CCADE16"/>
    <w:lvl w:ilvl="0">
      <w:start w:val="8408"/>
      <w:numFmt w:val="decimal"/>
      <w:lvlText w:val="%1"/>
      <w:lvlJc w:val="left"/>
      <w:pPr>
        <w:tabs>
          <w:tab w:val="num" w:pos="960"/>
        </w:tabs>
        <w:ind w:left="960" w:hanging="960"/>
      </w:pPr>
      <w:rPr>
        <w:rFonts w:hint="default"/>
      </w:rPr>
    </w:lvl>
    <w:lvl w:ilvl="1">
      <w:start w:val="8706"/>
      <w:numFmt w:val="decimal"/>
      <w:lvlText w:val="%1-%2"/>
      <w:lvlJc w:val="left"/>
      <w:pPr>
        <w:tabs>
          <w:tab w:val="num" w:pos="960"/>
        </w:tabs>
        <w:ind w:left="960" w:hanging="960"/>
      </w:pPr>
      <w:rPr>
        <w:rFonts w:hint="default"/>
      </w:rPr>
    </w:lvl>
    <w:lvl w:ilvl="2">
      <w:start w:val="1"/>
      <w:numFmt w:val="decimal"/>
      <w:lvlText w:val="%1-%2.%3"/>
      <w:lvlJc w:val="left"/>
      <w:pPr>
        <w:tabs>
          <w:tab w:val="num" w:pos="960"/>
        </w:tabs>
        <w:ind w:left="960" w:hanging="960"/>
      </w:pPr>
      <w:rPr>
        <w:rFonts w:hint="default"/>
      </w:rPr>
    </w:lvl>
    <w:lvl w:ilvl="3">
      <w:start w:val="1"/>
      <w:numFmt w:val="decimal"/>
      <w:lvlText w:val="%1-%2.%3.%4"/>
      <w:lvlJc w:val="left"/>
      <w:pPr>
        <w:tabs>
          <w:tab w:val="num" w:pos="960"/>
        </w:tabs>
        <w:ind w:left="960" w:hanging="96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6">
    <w:nsid w:val="67B71A00"/>
    <w:multiLevelType w:val="hybridMultilevel"/>
    <w:tmpl w:val="8C1CAC78"/>
    <w:lvl w:ilvl="0" w:tplc="1E3E2DD2">
      <w:start w:val="401"/>
      <w:numFmt w:val="decimalZero"/>
      <w:lvlText w:val="%1-"/>
      <w:lvlJc w:val="left"/>
      <w:pPr>
        <w:tabs>
          <w:tab w:val="num" w:pos="856"/>
        </w:tabs>
        <w:ind w:left="856" w:hanging="496"/>
      </w:pPr>
      <w:rPr>
        <w:rFonts w:hint="default"/>
      </w:rPr>
    </w:lvl>
    <w:lvl w:ilvl="1" w:tplc="041D0019" w:tentative="1">
      <w:start w:val="1"/>
      <w:numFmt w:val="lowerLetter"/>
      <w:lvlText w:val="%2."/>
      <w:lvlJc w:val="left"/>
      <w:pPr>
        <w:tabs>
          <w:tab w:val="num" w:pos="1440"/>
        </w:tabs>
        <w:ind w:left="1440" w:hanging="360"/>
      </w:pPr>
    </w:lvl>
    <w:lvl w:ilvl="2" w:tplc="041D001B" w:tentative="1">
      <w:start w:val="1"/>
      <w:numFmt w:val="lowerRoman"/>
      <w:lvlText w:val="%3."/>
      <w:lvlJc w:val="right"/>
      <w:pPr>
        <w:tabs>
          <w:tab w:val="num" w:pos="2160"/>
        </w:tabs>
        <w:ind w:left="2160" w:hanging="180"/>
      </w:pPr>
    </w:lvl>
    <w:lvl w:ilvl="3" w:tplc="041D000F" w:tentative="1">
      <w:start w:val="1"/>
      <w:numFmt w:val="decimal"/>
      <w:lvlText w:val="%4."/>
      <w:lvlJc w:val="left"/>
      <w:pPr>
        <w:tabs>
          <w:tab w:val="num" w:pos="2880"/>
        </w:tabs>
        <w:ind w:left="2880" w:hanging="360"/>
      </w:pPr>
    </w:lvl>
    <w:lvl w:ilvl="4" w:tplc="041D0019" w:tentative="1">
      <w:start w:val="1"/>
      <w:numFmt w:val="lowerLetter"/>
      <w:lvlText w:val="%5."/>
      <w:lvlJc w:val="left"/>
      <w:pPr>
        <w:tabs>
          <w:tab w:val="num" w:pos="3600"/>
        </w:tabs>
        <w:ind w:left="3600" w:hanging="360"/>
      </w:pPr>
    </w:lvl>
    <w:lvl w:ilvl="5" w:tplc="041D001B" w:tentative="1">
      <w:start w:val="1"/>
      <w:numFmt w:val="lowerRoman"/>
      <w:lvlText w:val="%6."/>
      <w:lvlJc w:val="right"/>
      <w:pPr>
        <w:tabs>
          <w:tab w:val="num" w:pos="4320"/>
        </w:tabs>
        <w:ind w:left="4320" w:hanging="180"/>
      </w:pPr>
    </w:lvl>
    <w:lvl w:ilvl="6" w:tplc="041D000F" w:tentative="1">
      <w:start w:val="1"/>
      <w:numFmt w:val="decimal"/>
      <w:lvlText w:val="%7."/>
      <w:lvlJc w:val="left"/>
      <w:pPr>
        <w:tabs>
          <w:tab w:val="num" w:pos="5040"/>
        </w:tabs>
        <w:ind w:left="5040" w:hanging="360"/>
      </w:pPr>
    </w:lvl>
    <w:lvl w:ilvl="7" w:tplc="041D0019" w:tentative="1">
      <w:start w:val="1"/>
      <w:numFmt w:val="lowerLetter"/>
      <w:lvlText w:val="%8."/>
      <w:lvlJc w:val="left"/>
      <w:pPr>
        <w:tabs>
          <w:tab w:val="num" w:pos="5760"/>
        </w:tabs>
        <w:ind w:left="5760" w:hanging="360"/>
      </w:pPr>
    </w:lvl>
    <w:lvl w:ilvl="8" w:tplc="041D001B" w:tentative="1">
      <w:start w:val="1"/>
      <w:numFmt w:val="lowerRoman"/>
      <w:lvlText w:val="%9."/>
      <w:lvlJc w:val="right"/>
      <w:pPr>
        <w:tabs>
          <w:tab w:val="num" w:pos="6480"/>
        </w:tabs>
        <w:ind w:left="6480" w:hanging="180"/>
      </w:pPr>
    </w:lvl>
  </w:abstractNum>
  <w:abstractNum w:abstractNumId="27">
    <w:nsid w:val="6E6F6734"/>
    <w:multiLevelType w:val="hybridMultilevel"/>
    <w:tmpl w:val="F6D256F8"/>
    <w:lvl w:ilvl="0" w:tplc="468CA51A">
      <w:start w:val="301"/>
      <w:numFmt w:val="decimalZero"/>
      <w:lvlText w:val="%1"/>
      <w:lvlJc w:val="left"/>
      <w:pPr>
        <w:tabs>
          <w:tab w:val="num" w:pos="800"/>
        </w:tabs>
        <w:ind w:left="800" w:hanging="440"/>
      </w:pPr>
      <w:rPr>
        <w:rFonts w:hint="default"/>
      </w:rPr>
    </w:lvl>
    <w:lvl w:ilvl="1" w:tplc="041D0019" w:tentative="1">
      <w:start w:val="1"/>
      <w:numFmt w:val="lowerLetter"/>
      <w:lvlText w:val="%2."/>
      <w:lvlJc w:val="left"/>
      <w:pPr>
        <w:tabs>
          <w:tab w:val="num" w:pos="1440"/>
        </w:tabs>
        <w:ind w:left="1440" w:hanging="360"/>
      </w:pPr>
    </w:lvl>
    <w:lvl w:ilvl="2" w:tplc="041D001B" w:tentative="1">
      <w:start w:val="1"/>
      <w:numFmt w:val="lowerRoman"/>
      <w:lvlText w:val="%3."/>
      <w:lvlJc w:val="right"/>
      <w:pPr>
        <w:tabs>
          <w:tab w:val="num" w:pos="2160"/>
        </w:tabs>
        <w:ind w:left="2160" w:hanging="180"/>
      </w:pPr>
    </w:lvl>
    <w:lvl w:ilvl="3" w:tplc="041D000F" w:tentative="1">
      <w:start w:val="1"/>
      <w:numFmt w:val="decimal"/>
      <w:lvlText w:val="%4."/>
      <w:lvlJc w:val="left"/>
      <w:pPr>
        <w:tabs>
          <w:tab w:val="num" w:pos="2880"/>
        </w:tabs>
        <w:ind w:left="2880" w:hanging="360"/>
      </w:pPr>
    </w:lvl>
    <w:lvl w:ilvl="4" w:tplc="041D0019" w:tentative="1">
      <w:start w:val="1"/>
      <w:numFmt w:val="lowerLetter"/>
      <w:lvlText w:val="%5."/>
      <w:lvlJc w:val="left"/>
      <w:pPr>
        <w:tabs>
          <w:tab w:val="num" w:pos="3600"/>
        </w:tabs>
        <w:ind w:left="3600" w:hanging="360"/>
      </w:pPr>
    </w:lvl>
    <w:lvl w:ilvl="5" w:tplc="041D001B" w:tentative="1">
      <w:start w:val="1"/>
      <w:numFmt w:val="lowerRoman"/>
      <w:lvlText w:val="%6."/>
      <w:lvlJc w:val="right"/>
      <w:pPr>
        <w:tabs>
          <w:tab w:val="num" w:pos="4320"/>
        </w:tabs>
        <w:ind w:left="4320" w:hanging="180"/>
      </w:pPr>
    </w:lvl>
    <w:lvl w:ilvl="6" w:tplc="041D000F" w:tentative="1">
      <w:start w:val="1"/>
      <w:numFmt w:val="decimal"/>
      <w:lvlText w:val="%7."/>
      <w:lvlJc w:val="left"/>
      <w:pPr>
        <w:tabs>
          <w:tab w:val="num" w:pos="5040"/>
        </w:tabs>
        <w:ind w:left="5040" w:hanging="360"/>
      </w:pPr>
    </w:lvl>
    <w:lvl w:ilvl="7" w:tplc="041D0019" w:tentative="1">
      <w:start w:val="1"/>
      <w:numFmt w:val="lowerLetter"/>
      <w:lvlText w:val="%8."/>
      <w:lvlJc w:val="left"/>
      <w:pPr>
        <w:tabs>
          <w:tab w:val="num" w:pos="5760"/>
        </w:tabs>
        <w:ind w:left="5760" w:hanging="360"/>
      </w:pPr>
    </w:lvl>
    <w:lvl w:ilvl="8" w:tplc="041D001B" w:tentative="1">
      <w:start w:val="1"/>
      <w:numFmt w:val="lowerRoman"/>
      <w:lvlText w:val="%9."/>
      <w:lvlJc w:val="right"/>
      <w:pPr>
        <w:tabs>
          <w:tab w:val="num" w:pos="6480"/>
        </w:tabs>
        <w:ind w:left="6480" w:hanging="180"/>
      </w:pPr>
    </w:lvl>
  </w:abstractNum>
  <w:abstractNum w:abstractNumId="28">
    <w:nsid w:val="76185472"/>
    <w:multiLevelType w:val="hybridMultilevel"/>
    <w:tmpl w:val="9ED875C2"/>
    <w:lvl w:ilvl="0" w:tplc="CB307346">
      <w:start w:val="9"/>
      <w:numFmt w:val="decimalZero"/>
      <w:lvlText w:val="%1"/>
      <w:lvlJc w:val="left"/>
      <w:pPr>
        <w:tabs>
          <w:tab w:val="num" w:pos="800"/>
        </w:tabs>
        <w:ind w:left="800" w:hanging="440"/>
      </w:pPr>
      <w:rPr>
        <w:rFonts w:hint="default"/>
      </w:rPr>
    </w:lvl>
    <w:lvl w:ilvl="1" w:tplc="041D0019" w:tentative="1">
      <w:start w:val="1"/>
      <w:numFmt w:val="lowerLetter"/>
      <w:lvlText w:val="%2."/>
      <w:lvlJc w:val="left"/>
      <w:pPr>
        <w:tabs>
          <w:tab w:val="num" w:pos="1440"/>
        </w:tabs>
        <w:ind w:left="1440" w:hanging="360"/>
      </w:pPr>
    </w:lvl>
    <w:lvl w:ilvl="2" w:tplc="041D001B" w:tentative="1">
      <w:start w:val="1"/>
      <w:numFmt w:val="lowerRoman"/>
      <w:lvlText w:val="%3."/>
      <w:lvlJc w:val="right"/>
      <w:pPr>
        <w:tabs>
          <w:tab w:val="num" w:pos="2160"/>
        </w:tabs>
        <w:ind w:left="2160" w:hanging="180"/>
      </w:pPr>
    </w:lvl>
    <w:lvl w:ilvl="3" w:tplc="041D000F" w:tentative="1">
      <w:start w:val="1"/>
      <w:numFmt w:val="decimal"/>
      <w:lvlText w:val="%4."/>
      <w:lvlJc w:val="left"/>
      <w:pPr>
        <w:tabs>
          <w:tab w:val="num" w:pos="2880"/>
        </w:tabs>
        <w:ind w:left="2880" w:hanging="360"/>
      </w:pPr>
    </w:lvl>
    <w:lvl w:ilvl="4" w:tplc="041D0019" w:tentative="1">
      <w:start w:val="1"/>
      <w:numFmt w:val="lowerLetter"/>
      <w:lvlText w:val="%5."/>
      <w:lvlJc w:val="left"/>
      <w:pPr>
        <w:tabs>
          <w:tab w:val="num" w:pos="3600"/>
        </w:tabs>
        <w:ind w:left="3600" w:hanging="360"/>
      </w:pPr>
    </w:lvl>
    <w:lvl w:ilvl="5" w:tplc="041D001B" w:tentative="1">
      <w:start w:val="1"/>
      <w:numFmt w:val="lowerRoman"/>
      <w:lvlText w:val="%6."/>
      <w:lvlJc w:val="right"/>
      <w:pPr>
        <w:tabs>
          <w:tab w:val="num" w:pos="4320"/>
        </w:tabs>
        <w:ind w:left="4320" w:hanging="180"/>
      </w:pPr>
    </w:lvl>
    <w:lvl w:ilvl="6" w:tplc="041D000F" w:tentative="1">
      <w:start w:val="1"/>
      <w:numFmt w:val="decimal"/>
      <w:lvlText w:val="%7."/>
      <w:lvlJc w:val="left"/>
      <w:pPr>
        <w:tabs>
          <w:tab w:val="num" w:pos="5040"/>
        </w:tabs>
        <w:ind w:left="5040" w:hanging="360"/>
      </w:pPr>
    </w:lvl>
    <w:lvl w:ilvl="7" w:tplc="041D0019" w:tentative="1">
      <w:start w:val="1"/>
      <w:numFmt w:val="lowerLetter"/>
      <w:lvlText w:val="%8."/>
      <w:lvlJc w:val="left"/>
      <w:pPr>
        <w:tabs>
          <w:tab w:val="num" w:pos="5760"/>
        </w:tabs>
        <w:ind w:left="5760" w:hanging="360"/>
      </w:pPr>
    </w:lvl>
    <w:lvl w:ilvl="8" w:tplc="041D001B" w:tentative="1">
      <w:start w:val="1"/>
      <w:numFmt w:val="lowerRoman"/>
      <w:lvlText w:val="%9."/>
      <w:lvlJc w:val="right"/>
      <w:pPr>
        <w:tabs>
          <w:tab w:val="num" w:pos="6480"/>
        </w:tabs>
        <w:ind w:left="6480" w:hanging="180"/>
      </w:pPr>
    </w:lvl>
  </w:abstractNum>
  <w:abstractNum w:abstractNumId="29">
    <w:nsid w:val="76961C58"/>
    <w:multiLevelType w:val="hybridMultilevel"/>
    <w:tmpl w:val="3AB69FE8"/>
    <w:lvl w:ilvl="0" w:tplc="5C442F5C">
      <w:start w:val="9"/>
      <w:numFmt w:val="decimalZero"/>
      <w:lvlText w:val="%1-"/>
      <w:lvlJc w:val="left"/>
      <w:pPr>
        <w:tabs>
          <w:tab w:val="num" w:pos="856"/>
        </w:tabs>
        <w:ind w:left="856" w:hanging="496"/>
      </w:pPr>
      <w:rPr>
        <w:rFonts w:hint="default"/>
      </w:rPr>
    </w:lvl>
    <w:lvl w:ilvl="1" w:tplc="041D0019" w:tentative="1">
      <w:start w:val="1"/>
      <w:numFmt w:val="lowerLetter"/>
      <w:lvlText w:val="%2."/>
      <w:lvlJc w:val="left"/>
      <w:pPr>
        <w:tabs>
          <w:tab w:val="num" w:pos="1440"/>
        </w:tabs>
        <w:ind w:left="1440" w:hanging="360"/>
      </w:pPr>
    </w:lvl>
    <w:lvl w:ilvl="2" w:tplc="041D001B" w:tentative="1">
      <w:start w:val="1"/>
      <w:numFmt w:val="lowerRoman"/>
      <w:lvlText w:val="%3."/>
      <w:lvlJc w:val="right"/>
      <w:pPr>
        <w:tabs>
          <w:tab w:val="num" w:pos="2160"/>
        </w:tabs>
        <w:ind w:left="2160" w:hanging="180"/>
      </w:pPr>
    </w:lvl>
    <w:lvl w:ilvl="3" w:tplc="041D000F" w:tentative="1">
      <w:start w:val="1"/>
      <w:numFmt w:val="decimal"/>
      <w:lvlText w:val="%4."/>
      <w:lvlJc w:val="left"/>
      <w:pPr>
        <w:tabs>
          <w:tab w:val="num" w:pos="2880"/>
        </w:tabs>
        <w:ind w:left="2880" w:hanging="360"/>
      </w:pPr>
    </w:lvl>
    <w:lvl w:ilvl="4" w:tplc="041D0019" w:tentative="1">
      <w:start w:val="1"/>
      <w:numFmt w:val="lowerLetter"/>
      <w:lvlText w:val="%5."/>
      <w:lvlJc w:val="left"/>
      <w:pPr>
        <w:tabs>
          <w:tab w:val="num" w:pos="3600"/>
        </w:tabs>
        <w:ind w:left="3600" w:hanging="360"/>
      </w:pPr>
    </w:lvl>
    <w:lvl w:ilvl="5" w:tplc="041D001B" w:tentative="1">
      <w:start w:val="1"/>
      <w:numFmt w:val="lowerRoman"/>
      <w:lvlText w:val="%6."/>
      <w:lvlJc w:val="right"/>
      <w:pPr>
        <w:tabs>
          <w:tab w:val="num" w:pos="4320"/>
        </w:tabs>
        <w:ind w:left="4320" w:hanging="180"/>
      </w:pPr>
    </w:lvl>
    <w:lvl w:ilvl="6" w:tplc="041D000F" w:tentative="1">
      <w:start w:val="1"/>
      <w:numFmt w:val="decimal"/>
      <w:lvlText w:val="%7."/>
      <w:lvlJc w:val="left"/>
      <w:pPr>
        <w:tabs>
          <w:tab w:val="num" w:pos="5040"/>
        </w:tabs>
        <w:ind w:left="5040" w:hanging="360"/>
      </w:pPr>
    </w:lvl>
    <w:lvl w:ilvl="7" w:tplc="041D0019" w:tentative="1">
      <w:start w:val="1"/>
      <w:numFmt w:val="lowerLetter"/>
      <w:lvlText w:val="%8."/>
      <w:lvlJc w:val="left"/>
      <w:pPr>
        <w:tabs>
          <w:tab w:val="num" w:pos="5760"/>
        </w:tabs>
        <w:ind w:left="5760" w:hanging="360"/>
      </w:pPr>
    </w:lvl>
    <w:lvl w:ilvl="8" w:tplc="041D001B" w:tentative="1">
      <w:start w:val="1"/>
      <w:numFmt w:val="lowerRoman"/>
      <w:lvlText w:val="%9."/>
      <w:lvlJc w:val="right"/>
      <w:pPr>
        <w:tabs>
          <w:tab w:val="num" w:pos="6480"/>
        </w:tabs>
        <w:ind w:left="6480" w:hanging="180"/>
      </w:pPr>
    </w:lvl>
  </w:abstractNum>
  <w:abstractNum w:abstractNumId="30">
    <w:nsid w:val="7F4975F1"/>
    <w:multiLevelType w:val="multilevel"/>
    <w:tmpl w:val="3D08C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0"/>
  </w:num>
  <w:num w:numId="2">
    <w:abstractNumId w:val="18"/>
  </w:num>
  <w:num w:numId="3">
    <w:abstractNumId w:val="1"/>
  </w:num>
  <w:num w:numId="4">
    <w:abstractNumId w:val="2"/>
  </w:num>
  <w:num w:numId="5">
    <w:abstractNumId w:val="3"/>
  </w:num>
  <w:num w:numId="6">
    <w:abstractNumId w:val="4"/>
  </w:num>
  <w:num w:numId="7">
    <w:abstractNumId w:val="5"/>
  </w:num>
  <w:num w:numId="8">
    <w:abstractNumId w:val="6"/>
  </w:num>
  <w:num w:numId="9">
    <w:abstractNumId w:val="7"/>
  </w:num>
  <w:num w:numId="10">
    <w:abstractNumId w:val="8"/>
  </w:num>
  <w:num w:numId="11">
    <w:abstractNumId w:val="11"/>
  </w:num>
  <w:num w:numId="12">
    <w:abstractNumId w:val="29"/>
  </w:num>
  <w:num w:numId="13">
    <w:abstractNumId w:val="10"/>
  </w:num>
  <w:num w:numId="14">
    <w:abstractNumId w:val="28"/>
  </w:num>
  <w:num w:numId="15">
    <w:abstractNumId w:val="12"/>
  </w:num>
  <w:num w:numId="16">
    <w:abstractNumId w:val="14"/>
  </w:num>
  <w:num w:numId="17">
    <w:abstractNumId w:val="15"/>
  </w:num>
  <w:num w:numId="18">
    <w:abstractNumId w:val="21"/>
  </w:num>
  <w:num w:numId="19">
    <w:abstractNumId w:val="16"/>
  </w:num>
  <w:num w:numId="20">
    <w:abstractNumId w:val="23"/>
  </w:num>
  <w:num w:numId="21">
    <w:abstractNumId w:val="27"/>
  </w:num>
  <w:num w:numId="22">
    <w:abstractNumId w:val="26"/>
  </w:num>
  <w:num w:numId="23">
    <w:abstractNumId w:val="9"/>
  </w:num>
  <w:num w:numId="24">
    <w:abstractNumId w:val="13"/>
  </w:num>
  <w:num w:numId="25">
    <w:abstractNumId w:val="24"/>
  </w:num>
  <w:num w:numId="26">
    <w:abstractNumId w:val="17"/>
  </w:num>
  <w:num w:numId="27">
    <w:abstractNumId w:val="20"/>
  </w:num>
  <w:num w:numId="28">
    <w:abstractNumId w:val="19"/>
  </w:num>
  <w:num w:numId="29">
    <w:abstractNumId w:val="25"/>
  </w:num>
  <w:num w:numId="30">
    <w:abstractNumId w:val="22"/>
  </w:num>
  <w:num w:numId="3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doNotTrackMoves/>
  <w:defaultTabStop w:val="1304"/>
  <w:hyphenationZone w:val="425"/>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E96802"/>
    <w:rsid w:val="000129C6"/>
    <w:rsid w:val="0007334B"/>
    <w:rsid w:val="00075F43"/>
    <w:rsid w:val="000B0094"/>
    <w:rsid w:val="00101939"/>
    <w:rsid w:val="001768AE"/>
    <w:rsid w:val="0021191C"/>
    <w:rsid w:val="002209CC"/>
    <w:rsid w:val="00222A81"/>
    <w:rsid w:val="0024056C"/>
    <w:rsid w:val="002A08AA"/>
    <w:rsid w:val="00303D89"/>
    <w:rsid w:val="00327CAB"/>
    <w:rsid w:val="003729BA"/>
    <w:rsid w:val="00394761"/>
    <w:rsid w:val="0039696C"/>
    <w:rsid w:val="003C3602"/>
    <w:rsid w:val="00463794"/>
    <w:rsid w:val="00503AFD"/>
    <w:rsid w:val="005153C7"/>
    <w:rsid w:val="00571740"/>
    <w:rsid w:val="005B1BE9"/>
    <w:rsid w:val="005E0FCF"/>
    <w:rsid w:val="005E6AD4"/>
    <w:rsid w:val="006000EA"/>
    <w:rsid w:val="0061569F"/>
    <w:rsid w:val="00627FC6"/>
    <w:rsid w:val="007245CA"/>
    <w:rsid w:val="00730A04"/>
    <w:rsid w:val="0079425D"/>
    <w:rsid w:val="007D7A28"/>
    <w:rsid w:val="007E17AC"/>
    <w:rsid w:val="0083541E"/>
    <w:rsid w:val="00872F18"/>
    <w:rsid w:val="00883DC2"/>
    <w:rsid w:val="00922F1D"/>
    <w:rsid w:val="009829E7"/>
    <w:rsid w:val="009C7800"/>
    <w:rsid w:val="00A42250"/>
    <w:rsid w:val="00A8345C"/>
    <w:rsid w:val="00AD0447"/>
    <w:rsid w:val="00B15B70"/>
    <w:rsid w:val="00BF5F20"/>
    <w:rsid w:val="00C07D74"/>
    <w:rsid w:val="00C263EA"/>
    <w:rsid w:val="00C26EA8"/>
    <w:rsid w:val="00C66974"/>
    <w:rsid w:val="00D258A8"/>
    <w:rsid w:val="00D93A8F"/>
    <w:rsid w:val="00DA3140"/>
    <w:rsid w:val="00DC3919"/>
    <w:rsid w:val="00DC7CCC"/>
    <w:rsid w:val="00DF555C"/>
    <w:rsid w:val="00E02362"/>
    <w:rsid w:val="00E27B11"/>
    <w:rsid w:val="00E54F46"/>
    <w:rsid w:val="00E96802"/>
    <w:rsid w:val="00EB264F"/>
    <w:rsid w:val="00EF54F4"/>
    <w:rsid w:val="00EF7CC1"/>
    <w:rsid w:val="00F25CD6"/>
    <w:rsid w:val="00F346E0"/>
    <w:rsid w:val="00F44712"/>
    <w:rsid w:val="00F44C4C"/>
    <w:rsid w:val="00F5578D"/>
    <w:rsid w:val="00F66DDC"/>
    <w:rsid w:val="00F81C1E"/>
  </w:rsids>
  <m:mathPr>
    <m:mathFont m:val="Century Schoolbook"/>
    <m:brkBin m:val="before"/>
    <m:brkBinSub m:val="--"/>
    <m:smallFrac m:val="off"/>
    <m:dispDef m:val="off"/>
    <m:lMargin m:val="0"/>
    <m:rMargin m:val="0"/>
    <m:wrapRight/>
    <m:intLim m:val="subSup"/>
    <m:naryLim m:val="subSup"/>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sv-SE" w:eastAsia="en-US" w:bidi="ar-SA"/>
      </w:rPr>
    </w:rPrDefault>
    <w:pPrDefault/>
  </w:docDefaults>
  <w:latentStyles w:defLockedState="0" w:defUIPriority="0" w:defSemiHidden="0" w:defUnhideWhenUsed="0" w:defQFormat="0" w:count="276"/>
  <w:style w:type="paragraph" w:default="1" w:styleId="Normal">
    <w:name w:val="Normal"/>
    <w:qFormat/>
    <w:rsid w:val="00534F54"/>
  </w:style>
  <w:style w:type="paragraph" w:styleId="Rubrik1">
    <w:name w:val="heading 1"/>
    <w:basedOn w:val="Normal"/>
    <w:next w:val="Normal"/>
    <w:link w:val="Rubrik1Char"/>
    <w:autoRedefine/>
    <w:qFormat/>
    <w:rsid w:val="007D7A28"/>
    <w:pPr>
      <w:keepNext/>
      <w:keepLines/>
      <w:spacing w:before="480"/>
      <w:outlineLvl w:val="0"/>
    </w:pPr>
    <w:rPr>
      <w:rFonts w:ascii="Akzidenz Grotesk BE" w:eastAsiaTheme="majorEastAsia" w:hAnsi="Akzidenz Grotesk BE" w:cstheme="majorBidi"/>
      <w:b/>
      <w:bCs/>
      <w:sz w:val="20"/>
      <w:szCs w:val="32"/>
    </w:rPr>
  </w:style>
  <w:style w:type="paragraph" w:styleId="Rubrik2">
    <w:name w:val="heading 2"/>
    <w:basedOn w:val="Normal"/>
    <w:next w:val="Normal"/>
    <w:link w:val="Rubrik2Char"/>
    <w:unhideWhenUsed/>
    <w:qFormat/>
    <w:rsid w:val="00E9680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Rubrik3">
    <w:name w:val="heading 3"/>
    <w:basedOn w:val="Normal"/>
    <w:next w:val="Normal"/>
    <w:link w:val="Rubrik3Char"/>
    <w:qFormat/>
    <w:rsid w:val="00101939"/>
    <w:pPr>
      <w:keepNext/>
      <w:ind w:left="1300" w:hanging="1300"/>
      <w:outlineLvl w:val="2"/>
    </w:pPr>
    <w:rPr>
      <w:rFonts w:ascii="Times New Roman" w:eastAsia="Times" w:hAnsi="Times New Roman" w:cs="Times New Roman"/>
      <w:b/>
      <w:szCs w:val="20"/>
      <w:lang w:eastAsia="sv-SE"/>
    </w:rPr>
  </w:style>
  <w:style w:type="character" w:default="1" w:styleId="Standardstycketypsnitt">
    <w:name w:val="Default Paragraph Font"/>
    <w:semiHidden/>
    <w:unhideWhenUsed/>
  </w:style>
  <w:style w:type="table" w:default="1" w:styleId="Normaltabell">
    <w:name w:val="Normal Table"/>
    <w:semiHidden/>
    <w:unhideWhenUsed/>
    <w:qFormat/>
    <w:tblPr>
      <w:tblInd w:w="0" w:type="dxa"/>
      <w:tblCellMar>
        <w:top w:w="0" w:type="dxa"/>
        <w:left w:w="108" w:type="dxa"/>
        <w:bottom w:w="0" w:type="dxa"/>
        <w:right w:w="108" w:type="dxa"/>
      </w:tblCellMar>
    </w:tblPr>
  </w:style>
  <w:style w:type="numbering" w:default="1" w:styleId="Ingenlista">
    <w:name w:val="No List"/>
    <w:semiHidden/>
    <w:unhideWhenUsed/>
  </w:style>
  <w:style w:type="character" w:customStyle="1" w:styleId="Rubrik1Char">
    <w:name w:val="Rubrik 1 Char"/>
    <w:basedOn w:val="Standardstycketypsnitt"/>
    <w:link w:val="Rubrik1"/>
    <w:rsid w:val="007D7A28"/>
    <w:rPr>
      <w:rFonts w:ascii="Akzidenz Grotesk BE" w:eastAsiaTheme="majorEastAsia" w:hAnsi="Akzidenz Grotesk BE" w:cstheme="majorBidi"/>
      <w:b/>
      <w:bCs/>
      <w:sz w:val="20"/>
      <w:szCs w:val="32"/>
    </w:rPr>
  </w:style>
  <w:style w:type="character" w:customStyle="1" w:styleId="Rubrik2Char">
    <w:name w:val="Rubrik 2 Char"/>
    <w:basedOn w:val="Standardstycketypsnitt"/>
    <w:link w:val="Rubrik2"/>
    <w:uiPriority w:val="9"/>
    <w:semiHidden/>
    <w:rsid w:val="00E96802"/>
    <w:rPr>
      <w:rFonts w:asciiTheme="majorHAnsi" w:eastAsiaTheme="majorEastAsia" w:hAnsiTheme="majorHAnsi" w:cstheme="majorBidi"/>
      <w:b/>
      <w:bCs/>
      <w:color w:val="4F81BD" w:themeColor="accent1"/>
      <w:sz w:val="26"/>
      <w:szCs w:val="26"/>
    </w:rPr>
  </w:style>
  <w:style w:type="paragraph" w:styleId="Normalwebb">
    <w:name w:val="Normal (Web)"/>
    <w:basedOn w:val="Normal"/>
    <w:uiPriority w:val="99"/>
    <w:rsid w:val="00E96802"/>
    <w:pPr>
      <w:spacing w:beforeLines="1" w:afterLines="1"/>
    </w:pPr>
    <w:rPr>
      <w:rFonts w:ascii="Times" w:hAnsi="Times" w:cs="Times New Roman"/>
      <w:sz w:val="20"/>
      <w:szCs w:val="20"/>
      <w:lang w:eastAsia="sv-SE"/>
    </w:rPr>
  </w:style>
  <w:style w:type="character" w:customStyle="1" w:styleId="Rubrik3Char">
    <w:name w:val="Rubrik 3 Char"/>
    <w:basedOn w:val="Standardstycketypsnitt"/>
    <w:link w:val="Rubrik3"/>
    <w:rsid w:val="00101939"/>
    <w:rPr>
      <w:rFonts w:ascii="Times New Roman" w:eastAsia="Times" w:hAnsi="Times New Roman" w:cs="Times New Roman"/>
      <w:b/>
      <w:szCs w:val="20"/>
      <w:lang w:eastAsia="sv-SE"/>
    </w:rPr>
  </w:style>
  <w:style w:type="paragraph" w:styleId="Brdtext">
    <w:name w:val="Body Text"/>
    <w:basedOn w:val="Normal"/>
    <w:link w:val="BrdtextChar"/>
    <w:rsid w:val="00101939"/>
    <w:rPr>
      <w:rFonts w:ascii="Arial" w:eastAsia="Times" w:hAnsi="Arial" w:cs="Times New Roman"/>
      <w:sz w:val="20"/>
      <w:szCs w:val="20"/>
      <w:lang w:eastAsia="sv-SE"/>
    </w:rPr>
  </w:style>
  <w:style w:type="character" w:customStyle="1" w:styleId="BrdtextChar">
    <w:name w:val="Brödtext Char"/>
    <w:basedOn w:val="Standardstycketypsnitt"/>
    <w:link w:val="Brdtext"/>
    <w:rsid w:val="00101939"/>
    <w:rPr>
      <w:rFonts w:ascii="Arial" w:eastAsia="Times" w:hAnsi="Arial" w:cs="Times New Roman"/>
      <w:sz w:val="20"/>
      <w:szCs w:val="20"/>
      <w:lang w:eastAsia="sv-SE"/>
    </w:rPr>
  </w:style>
  <w:style w:type="paragraph" w:styleId="Brdtextmedindrag">
    <w:name w:val="Body Text Indent"/>
    <w:basedOn w:val="Normal"/>
    <w:link w:val="BrdtextmedindragChar"/>
    <w:rsid w:val="00101939"/>
    <w:pPr>
      <w:ind w:left="1300"/>
    </w:pPr>
    <w:rPr>
      <w:rFonts w:ascii="Arial" w:eastAsia="Times" w:hAnsi="Arial" w:cs="Times New Roman"/>
      <w:color w:val="000000"/>
      <w:sz w:val="18"/>
      <w:szCs w:val="20"/>
      <w:lang w:eastAsia="sv-SE"/>
    </w:rPr>
  </w:style>
  <w:style w:type="character" w:customStyle="1" w:styleId="BrdtextmedindragChar">
    <w:name w:val="Brödtext med indrag Char"/>
    <w:basedOn w:val="Standardstycketypsnitt"/>
    <w:link w:val="Brdtextmedindrag"/>
    <w:rsid w:val="00101939"/>
    <w:rPr>
      <w:rFonts w:ascii="Arial" w:eastAsia="Times" w:hAnsi="Arial" w:cs="Times New Roman"/>
      <w:color w:val="000000"/>
      <w:sz w:val="18"/>
      <w:szCs w:val="20"/>
      <w:lang w:eastAsia="sv-SE"/>
    </w:rPr>
  </w:style>
  <w:style w:type="character" w:styleId="Hyperlnk">
    <w:name w:val="Hyperlink"/>
    <w:basedOn w:val="Standardstycketypsnitt"/>
    <w:uiPriority w:val="99"/>
    <w:unhideWhenUsed/>
    <w:rsid w:val="00101939"/>
    <w:rPr>
      <w:color w:val="0000FF"/>
      <w:u w:val="single"/>
    </w:rPr>
  </w:style>
  <w:style w:type="paragraph" w:styleId="Sidhuvud">
    <w:name w:val="header"/>
    <w:basedOn w:val="Normal"/>
    <w:link w:val="SidhuvudChar"/>
    <w:uiPriority w:val="99"/>
    <w:unhideWhenUsed/>
    <w:rsid w:val="00101939"/>
    <w:pPr>
      <w:tabs>
        <w:tab w:val="center" w:pos="4536"/>
        <w:tab w:val="right" w:pos="9072"/>
      </w:tabs>
    </w:pPr>
    <w:rPr>
      <w:rFonts w:ascii="Times New Roman" w:eastAsia="Times" w:hAnsi="Times New Roman" w:cs="Times New Roman"/>
      <w:szCs w:val="20"/>
      <w:lang w:eastAsia="sv-SE"/>
    </w:rPr>
  </w:style>
  <w:style w:type="character" w:customStyle="1" w:styleId="SidhuvudChar">
    <w:name w:val="Sidhuvud Char"/>
    <w:basedOn w:val="Standardstycketypsnitt"/>
    <w:link w:val="Sidhuvud"/>
    <w:uiPriority w:val="99"/>
    <w:rsid w:val="00101939"/>
    <w:rPr>
      <w:rFonts w:ascii="Times New Roman" w:eastAsia="Times" w:hAnsi="Times New Roman" w:cs="Times New Roman"/>
      <w:szCs w:val="20"/>
      <w:lang w:eastAsia="sv-SE"/>
    </w:rPr>
  </w:style>
  <w:style w:type="paragraph" w:styleId="Sidfot">
    <w:name w:val="footer"/>
    <w:basedOn w:val="Normal"/>
    <w:link w:val="SidfotChar"/>
    <w:uiPriority w:val="99"/>
    <w:unhideWhenUsed/>
    <w:rsid w:val="00101939"/>
    <w:pPr>
      <w:tabs>
        <w:tab w:val="center" w:pos="4536"/>
        <w:tab w:val="right" w:pos="9072"/>
      </w:tabs>
    </w:pPr>
    <w:rPr>
      <w:rFonts w:ascii="Times New Roman" w:eastAsia="Times" w:hAnsi="Times New Roman" w:cs="Times New Roman"/>
      <w:szCs w:val="20"/>
      <w:lang w:eastAsia="sv-SE"/>
    </w:rPr>
  </w:style>
  <w:style w:type="character" w:customStyle="1" w:styleId="SidfotChar">
    <w:name w:val="Sidfot Char"/>
    <w:basedOn w:val="Standardstycketypsnitt"/>
    <w:link w:val="Sidfot"/>
    <w:uiPriority w:val="99"/>
    <w:rsid w:val="00101939"/>
    <w:rPr>
      <w:rFonts w:ascii="Times New Roman" w:eastAsia="Times" w:hAnsi="Times New Roman" w:cs="Times New Roman"/>
      <w:szCs w:val="20"/>
      <w:lang w:eastAsia="sv-SE"/>
    </w:rPr>
  </w:style>
  <w:style w:type="character" w:styleId="AnvndHyperlnk">
    <w:name w:val="FollowedHyperlink"/>
    <w:basedOn w:val="Standardstycketypsnitt"/>
    <w:uiPriority w:val="99"/>
    <w:unhideWhenUsed/>
    <w:rsid w:val="00101939"/>
    <w:rPr>
      <w:color w:val="800080" w:themeColor="followedHyperlink"/>
      <w:u w:val="single"/>
    </w:rPr>
  </w:style>
  <w:style w:type="character" w:customStyle="1" w:styleId="normal1">
    <w:name w:val="normal1"/>
    <w:basedOn w:val="Standardstycketypsnitt"/>
    <w:rsid w:val="00101939"/>
  </w:style>
  <w:style w:type="character" w:customStyle="1" w:styleId="hps">
    <w:name w:val="hps"/>
    <w:basedOn w:val="Standardstycketypsnitt"/>
    <w:rsid w:val="00101939"/>
  </w:style>
  <w:style w:type="character" w:styleId="Sidnummer">
    <w:name w:val="page number"/>
    <w:basedOn w:val="Standardstycketypsnitt"/>
    <w:uiPriority w:val="99"/>
    <w:unhideWhenUsed/>
    <w:rsid w:val="00101939"/>
  </w:style>
  <w:style w:type="character" w:customStyle="1" w:styleId="A4">
    <w:name w:val="A4"/>
    <w:uiPriority w:val="99"/>
    <w:rsid w:val="00C66974"/>
    <w:rPr>
      <w:rFonts w:cs="Helvetica Neue"/>
      <w:color w:val="000000"/>
      <w:sz w:val="21"/>
      <w:szCs w:val="21"/>
    </w:rPr>
  </w:style>
</w:styles>
</file>

<file path=word/webSettings.xml><?xml version="1.0" encoding="utf-8"?>
<w:webSettings xmlns:r="http://schemas.openxmlformats.org/officeDocument/2006/relationships" xmlns:w="http://schemas.openxmlformats.org/wordprocessingml/2006/main">
  <w:divs>
    <w:div w:id="105658026">
      <w:bodyDiv w:val="1"/>
      <w:marLeft w:val="0"/>
      <w:marRight w:val="0"/>
      <w:marTop w:val="0"/>
      <w:marBottom w:val="0"/>
      <w:divBdr>
        <w:top w:val="none" w:sz="0" w:space="0" w:color="auto"/>
        <w:left w:val="none" w:sz="0" w:space="0" w:color="auto"/>
        <w:bottom w:val="none" w:sz="0" w:space="0" w:color="auto"/>
        <w:right w:val="none" w:sz="0" w:space="0" w:color="auto"/>
      </w:divBdr>
    </w:div>
    <w:div w:id="338699102">
      <w:bodyDiv w:val="1"/>
      <w:marLeft w:val="0"/>
      <w:marRight w:val="0"/>
      <w:marTop w:val="0"/>
      <w:marBottom w:val="0"/>
      <w:divBdr>
        <w:top w:val="none" w:sz="0" w:space="0" w:color="auto"/>
        <w:left w:val="none" w:sz="0" w:space="0" w:color="auto"/>
        <w:bottom w:val="none" w:sz="0" w:space="0" w:color="auto"/>
        <w:right w:val="none" w:sz="0" w:space="0" w:color="auto"/>
      </w:divBdr>
    </w:div>
    <w:div w:id="657727433">
      <w:bodyDiv w:val="1"/>
      <w:marLeft w:val="0"/>
      <w:marRight w:val="0"/>
      <w:marTop w:val="0"/>
      <w:marBottom w:val="0"/>
      <w:divBdr>
        <w:top w:val="none" w:sz="0" w:space="0" w:color="auto"/>
        <w:left w:val="none" w:sz="0" w:space="0" w:color="auto"/>
        <w:bottom w:val="none" w:sz="0" w:space="0" w:color="auto"/>
        <w:right w:val="none" w:sz="0" w:space="0" w:color="auto"/>
      </w:divBdr>
    </w:div>
    <w:div w:id="1131484857">
      <w:bodyDiv w:val="1"/>
      <w:marLeft w:val="0"/>
      <w:marRight w:val="0"/>
      <w:marTop w:val="0"/>
      <w:marBottom w:val="0"/>
      <w:divBdr>
        <w:top w:val="none" w:sz="0" w:space="0" w:color="auto"/>
        <w:left w:val="none" w:sz="0" w:space="0" w:color="auto"/>
        <w:bottom w:val="none" w:sz="0" w:space="0" w:color="auto"/>
        <w:right w:val="none" w:sz="0" w:space="0" w:color="auto"/>
      </w:divBdr>
    </w:div>
    <w:div w:id="1480074680">
      <w:bodyDiv w:val="1"/>
      <w:marLeft w:val="0"/>
      <w:marRight w:val="0"/>
      <w:marTop w:val="0"/>
      <w:marBottom w:val="0"/>
      <w:divBdr>
        <w:top w:val="none" w:sz="0" w:space="0" w:color="auto"/>
        <w:left w:val="none" w:sz="0" w:space="0" w:color="auto"/>
        <w:bottom w:val="none" w:sz="0" w:space="0" w:color="auto"/>
        <w:right w:val="none" w:sz="0" w:space="0" w:color="auto"/>
      </w:divBdr>
    </w:div>
    <w:div w:id="165387495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boel.morner@earheart.se" TargetMode="Externa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image" Target="media/image1.jpeg"/><Relationship Id="rId9" Type="http://schemas.openxmlformats.org/officeDocument/2006/relationships/printerSettings" Target="printerSettings/printerSettings1.bin"/><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1045</Words>
  <Characters>5962</Characters>
  <Application>Microsoft Macintosh Word</Application>
  <DocSecurity>0</DocSecurity>
  <Lines>49</Lines>
  <Paragraphs>11</Paragraphs>
  <ScaleCrop>false</ScaleCrop>
  <LinksUpToDate>false</LinksUpToDate>
  <CharactersWithSpaces>7321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Boel</dc:creator>
  <cp:keywords/>
  <cp:lastModifiedBy>Boel</cp:lastModifiedBy>
  <cp:revision>3</cp:revision>
  <cp:lastPrinted>2012-06-26T09:21:00Z</cp:lastPrinted>
  <dcterms:created xsi:type="dcterms:W3CDTF">2012-06-25T18:23:00Z</dcterms:created>
  <dcterms:modified xsi:type="dcterms:W3CDTF">2012-06-26T09:21:00Z</dcterms:modified>
</cp:coreProperties>
</file>